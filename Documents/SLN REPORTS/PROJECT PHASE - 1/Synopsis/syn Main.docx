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B54B" w14:textId="77777777" w:rsidR="00975FD6" w:rsidRDefault="00940E3A">
      <w:pPr>
        <w:spacing w:before="44"/>
        <w:ind w:left="377" w:right="177"/>
        <w:jc w:val="center"/>
        <w:rPr>
          <w:sz w:val="36"/>
          <w:szCs w:val="36"/>
        </w:rPr>
      </w:pPr>
      <w:r>
        <w:rPr>
          <w:b/>
          <w:color w:val="FF0000"/>
          <w:sz w:val="36"/>
          <w:szCs w:val="36"/>
        </w:rPr>
        <w:t>V</w:t>
      </w:r>
      <w:r>
        <w:rPr>
          <w:b/>
          <w:color w:val="FF0000"/>
          <w:spacing w:val="-1"/>
          <w:sz w:val="36"/>
          <w:szCs w:val="36"/>
        </w:rPr>
        <w:t>I</w:t>
      </w:r>
      <w:r>
        <w:rPr>
          <w:b/>
          <w:color w:val="FF0000"/>
          <w:sz w:val="36"/>
          <w:szCs w:val="36"/>
        </w:rPr>
        <w:t>S</w:t>
      </w:r>
      <w:r>
        <w:rPr>
          <w:b/>
          <w:color w:val="FF0000"/>
          <w:spacing w:val="-2"/>
          <w:sz w:val="36"/>
          <w:szCs w:val="36"/>
        </w:rPr>
        <w:t>V</w:t>
      </w:r>
      <w:r>
        <w:rPr>
          <w:b/>
          <w:color w:val="FF0000"/>
          <w:sz w:val="36"/>
          <w:szCs w:val="36"/>
        </w:rPr>
        <w:t>E</w:t>
      </w:r>
      <w:r>
        <w:rPr>
          <w:b/>
          <w:color w:val="FF0000"/>
          <w:spacing w:val="-1"/>
          <w:sz w:val="36"/>
          <w:szCs w:val="36"/>
        </w:rPr>
        <w:t>S</w:t>
      </w:r>
      <w:r>
        <w:rPr>
          <w:b/>
          <w:color w:val="FF0000"/>
          <w:spacing w:val="1"/>
          <w:sz w:val="36"/>
          <w:szCs w:val="36"/>
        </w:rPr>
        <w:t>V</w:t>
      </w:r>
      <w:r>
        <w:rPr>
          <w:b/>
          <w:color w:val="FF0000"/>
          <w:sz w:val="36"/>
          <w:szCs w:val="36"/>
        </w:rPr>
        <w:t>ARAYA TECHN</w:t>
      </w:r>
      <w:r>
        <w:rPr>
          <w:b/>
          <w:color w:val="FF0000"/>
          <w:spacing w:val="2"/>
          <w:sz w:val="36"/>
          <w:szCs w:val="36"/>
        </w:rPr>
        <w:t>O</w:t>
      </w:r>
      <w:r>
        <w:rPr>
          <w:b/>
          <w:color w:val="FF0000"/>
          <w:sz w:val="36"/>
          <w:szCs w:val="36"/>
        </w:rPr>
        <w:t>LO</w:t>
      </w:r>
      <w:r>
        <w:rPr>
          <w:b/>
          <w:color w:val="FF0000"/>
          <w:spacing w:val="1"/>
          <w:sz w:val="36"/>
          <w:szCs w:val="36"/>
        </w:rPr>
        <w:t>G</w:t>
      </w:r>
      <w:r>
        <w:rPr>
          <w:b/>
          <w:color w:val="FF0000"/>
          <w:sz w:val="36"/>
          <w:szCs w:val="36"/>
        </w:rPr>
        <w:t>I</w:t>
      </w:r>
      <w:r>
        <w:rPr>
          <w:b/>
          <w:color w:val="FF0000"/>
          <w:spacing w:val="-1"/>
          <w:sz w:val="36"/>
          <w:szCs w:val="36"/>
        </w:rPr>
        <w:t>C</w:t>
      </w:r>
      <w:r>
        <w:rPr>
          <w:b/>
          <w:color w:val="FF0000"/>
          <w:sz w:val="36"/>
          <w:szCs w:val="36"/>
        </w:rPr>
        <w:t>AL U</w:t>
      </w:r>
      <w:r>
        <w:rPr>
          <w:b/>
          <w:color w:val="FF0000"/>
          <w:spacing w:val="-1"/>
          <w:sz w:val="36"/>
          <w:szCs w:val="36"/>
        </w:rPr>
        <w:t>N</w:t>
      </w:r>
      <w:r>
        <w:rPr>
          <w:b/>
          <w:color w:val="FF0000"/>
          <w:spacing w:val="1"/>
          <w:sz w:val="36"/>
          <w:szCs w:val="36"/>
        </w:rPr>
        <w:t>I</w:t>
      </w:r>
      <w:r>
        <w:rPr>
          <w:b/>
          <w:color w:val="FF0000"/>
          <w:sz w:val="36"/>
          <w:szCs w:val="36"/>
        </w:rPr>
        <w:t>VE</w:t>
      </w:r>
      <w:r>
        <w:rPr>
          <w:b/>
          <w:color w:val="FF0000"/>
          <w:spacing w:val="-1"/>
          <w:sz w:val="36"/>
          <w:szCs w:val="36"/>
        </w:rPr>
        <w:t>R</w:t>
      </w:r>
      <w:r>
        <w:rPr>
          <w:b/>
          <w:color w:val="FF0000"/>
          <w:spacing w:val="1"/>
          <w:sz w:val="36"/>
          <w:szCs w:val="36"/>
        </w:rPr>
        <w:t>S</w:t>
      </w:r>
      <w:r>
        <w:rPr>
          <w:b/>
          <w:color w:val="FF0000"/>
          <w:sz w:val="36"/>
          <w:szCs w:val="36"/>
        </w:rPr>
        <w:t>ITY</w:t>
      </w:r>
    </w:p>
    <w:p w14:paraId="6A7CB936" w14:textId="77777777" w:rsidR="00975FD6" w:rsidRDefault="00975FD6">
      <w:pPr>
        <w:spacing w:before="1" w:line="180" w:lineRule="exact"/>
        <w:rPr>
          <w:sz w:val="19"/>
          <w:szCs w:val="19"/>
        </w:rPr>
      </w:pPr>
    </w:p>
    <w:p w14:paraId="4DDA4AF2" w14:textId="77777777" w:rsidR="00975FD6" w:rsidRDefault="00940E3A">
      <w:pPr>
        <w:ind w:left="1858" w:right="1769"/>
        <w:jc w:val="center"/>
        <w:rPr>
          <w:sz w:val="18"/>
          <w:szCs w:val="18"/>
        </w:rPr>
      </w:pPr>
      <w:r>
        <w:rPr>
          <w:sz w:val="28"/>
          <w:szCs w:val="28"/>
        </w:rPr>
        <w:t>"Jn</w:t>
      </w:r>
      <w:r>
        <w:rPr>
          <w:spacing w:val="-2"/>
          <w:sz w:val="28"/>
          <w:szCs w:val="28"/>
        </w:rPr>
        <w:t>a</w:t>
      </w:r>
      <w:r>
        <w:rPr>
          <w:spacing w:val="1"/>
          <w:sz w:val="28"/>
          <w:szCs w:val="28"/>
        </w:rPr>
        <w:t>n</w:t>
      </w:r>
      <w:r>
        <w:rPr>
          <w:sz w:val="28"/>
          <w:szCs w:val="28"/>
        </w:rPr>
        <w:t>a S</w:t>
      </w:r>
      <w:r>
        <w:rPr>
          <w:spacing w:val="-3"/>
          <w:sz w:val="28"/>
          <w:szCs w:val="28"/>
        </w:rPr>
        <w:t>a</w:t>
      </w:r>
      <w:r>
        <w:rPr>
          <w:spacing w:val="1"/>
          <w:sz w:val="28"/>
          <w:szCs w:val="28"/>
        </w:rPr>
        <w:t>ng</w:t>
      </w:r>
      <w:r>
        <w:rPr>
          <w:spacing w:val="-2"/>
          <w:sz w:val="28"/>
          <w:szCs w:val="28"/>
        </w:rPr>
        <w:t>a</w:t>
      </w:r>
      <w:r>
        <w:rPr>
          <w:sz w:val="28"/>
          <w:szCs w:val="28"/>
        </w:rPr>
        <w:t>ma", B</w:t>
      </w:r>
      <w:r>
        <w:rPr>
          <w:spacing w:val="-3"/>
          <w:sz w:val="28"/>
          <w:szCs w:val="28"/>
        </w:rPr>
        <w:t>e</w:t>
      </w:r>
      <w:r>
        <w:rPr>
          <w:spacing w:val="1"/>
          <w:sz w:val="28"/>
          <w:szCs w:val="28"/>
        </w:rPr>
        <w:t>l</w:t>
      </w:r>
      <w:r>
        <w:rPr>
          <w:sz w:val="28"/>
          <w:szCs w:val="28"/>
        </w:rPr>
        <w:t>a</w:t>
      </w:r>
      <w:r>
        <w:rPr>
          <w:spacing w:val="-1"/>
          <w:sz w:val="28"/>
          <w:szCs w:val="28"/>
        </w:rPr>
        <w:t>g</w:t>
      </w:r>
      <w:r>
        <w:rPr>
          <w:sz w:val="28"/>
          <w:szCs w:val="28"/>
        </w:rPr>
        <w:t>a</w:t>
      </w:r>
      <w:r>
        <w:rPr>
          <w:spacing w:val="-1"/>
          <w:sz w:val="28"/>
          <w:szCs w:val="28"/>
        </w:rPr>
        <w:t>vi</w:t>
      </w:r>
      <w:r>
        <w:rPr>
          <w:sz w:val="28"/>
          <w:szCs w:val="28"/>
        </w:rPr>
        <w:t>:</w:t>
      </w:r>
      <w:r>
        <w:rPr>
          <w:spacing w:val="1"/>
          <w:sz w:val="28"/>
          <w:szCs w:val="28"/>
        </w:rPr>
        <w:t xml:space="preserve"> </w:t>
      </w:r>
      <w:r>
        <w:rPr>
          <w:spacing w:val="-2"/>
          <w:sz w:val="28"/>
          <w:szCs w:val="28"/>
        </w:rPr>
        <w:t>5</w:t>
      </w:r>
      <w:r>
        <w:rPr>
          <w:spacing w:val="1"/>
          <w:sz w:val="28"/>
          <w:szCs w:val="28"/>
        </w:rPr>
        <w:t>9</w:t>
      </w:r>
      <w:r>
        <w:rPr>
          <w:sz w:val="28"/>
          <w:szCs w:val="28"/>
        </w:rPr>
        <w:t>0</w:t>
      </w:r>
      <w:r>
        <w:rPr>
          <w:spacing w:val="-2"/>
          <w:sz w:val="28"/>
          <w:szCs w:val="28"/>
        </w:rPr>
        <w:t xml:space="preserve"> </w:t>
      </w:r>
      <w:r>
        <w:rPr>
          <w:spacing w:val="1"/>
          <w:sz w:val="28"/>
          <w:szCs w:val="28"/>
        </w:rPr>
        <w:t>0</w:t>
      </w:r>
      <w:r>
        <w:rPr>
          <w:spacing w:val="-1"/>
          <w:sz w:val="28"/>
          <w:szCs w:val="28"/>
        </w:rPr>
        <w:t>1</w:t>
      </w:r>
      <w:r>
        <w:rPr>
          <w:spacing w:val="1"/>
          <w:sz w:val="28"/>
          <w:szCs w:val="28"/>
        </w:rPr>
        <w:t>4</w:t>
      </w:r>
      <w:r>
        <w:rPr>
          <w:sz w:val="28"/>
          <w:szCs w:val="28"/>
        </w:rPr>
        <w:t>,</w:t>
      </w:r>
      <w:r>
        <w:rPr>
          <w:spacing w:val="-3"/>
          <w:sz w:val="28"/>
          <w:szCs w:val="28"/>
        </w:rPr>
        <w:t xml:space="preserve"> </w:t>
      </w:r>
      <w:r>
        <w:rPr>
          <w:spacing w:val="1"/>
          <w:sz w:val="28"/>
          <w:szCs w:val="28"/>
        </w:rPr>
        <w:t>K</w:t>
      </w:r>
      <w:r>
        <w:rPr>
          <w:sz w:val="28"/>
          <w:szCs w:val="28"/>
        </w:rPr>
        <w:t>a</w:t>
      </w:r>
      <w:r>
        <w:rPr>
          <w:spacing w:val="-2"/>
          <w:sz w:val="28"/>
          <w:szCs w:val="28"/>
        </w:rPr>
        <w:t>r</w:t>
      </w:r>
      <w:r>
        <w:rPr>
          <w:spacing w:val="-1"/>
          <w:sz w:val="28"/>
          <w:szCs w:val="28"/>
        </w:rPr>
        <w:t>n</w:t>
      </w:r>
      <w:r>
        <w:rPr>
          <w:sz w:val="28"/>
          <w:szCs w:val="28"/>
        </w:rPr>
        <w:t>a</w:t>
      </w:r>
      <w:r>
        <w:rPr>
          <w:spacing w:val="1"/>
          <w:sz w:val="28"/>
          <w:szCs w:val="28"/>
        </w:rPr>
        <w:t>t</w:t>
      </w:r>
      <w:r>
        <w:rPr>
          <w:spacing w:val="-2"/>
          <w:sz w:val="28"/>
          <w:szCs w:val="28"/>
        </w:rPr>
        <w:t>a</w:t>
      </w:r>
      <w:r>
        <w:rPr>
          <w:spacing w:val="1"/>
          <w:sz w:val="28"/>
          <w:szCs w:val="28"/>
        </w:rPr>
        <w:t>k</w:t>
      </w:r>
      <w:r>
        <w:rPr>
          <w:spacing w:val="6"/>
          <w:sz w:val="28"/>
          <w:szCs w:val="28"/>
        </w:rPr>
        <w:t>a</w:t>
      </w:r>
      <w:r>
        <w:rPr>
          <w:position w:val="-3"/>
          <w:sz w:val="18"/>
          <w:szCs w:val="18"/>
        </w:rPr>
        <w:t>.</w:t>
      </w:r>
    </w:p>
    <w:p w14:paraId="4A7A0932" w14:textId="77777777" w:rsidR="00975FD6" w:rsidRDefault="00975FD6">
      <w:pPr>
        <w:spacing w:before="1" w:line="180" w:lineRule="exact"/>
        <w:rPr>
          <w:sz w:val="18"/>
          <w:szCs w:val="18"/>
        </w:rPr>
      </w:pPr>
    </w:p>
    <w:p w14:paraId="46BF907D" w14:textId="77777777" w:rsidR="00975FD6" w:rsidRDefault="00000000">
      <w:pPr>
        <w:ind w:left="3927"/>
      </w:pPr>
      <w:r>
        <w:pict w14:anchorId="7DF40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99pt">
            <v:imagedata r:id="rId5" o:title=""/>
          </v:shape>
        </w:pict>
      </w:r>
    </w:p>
    <w:p w14:paraId="3E16F6A2" w14:textId="77777777" w:rsidR="00975FD6" w:rsidRDefault="00975FD6">
      <w:pPr>
        <w:spacing w:before="17" w:line="200" w:lineRule="exact"/>
      </w:pPr>
    </w:p>
    <w:p w14:paraId="12007BEC" w14:textId="77777777" w:rsidR="00975FD6" w:rsidRPr="00A67A0C" w:rsidRDefault="00940E3A">
      <w:pPr>
        <w:ind w:left="3377" w:right="2878"/>
        <w:jc w:val="center"/>
        <w:rPr>
          <w:sz w:val="28"/>
          <w:szCs w:val="28"/>
        </w:rPr>
      </w:pPr>
      <w:r w:rsidRPr="00A67A0C">
        <w:rPr>
          <w:sz w:val="28"/>
          <w:szCs w:val="28"/>
        </w:rPr>
        <w:t>A Project</w:t>
      </w:r>
      <w:r w:rsidRPr="00A67A0C">
        <w:rPr>
          <w:spacing w:val="-6"/>
          <w:sz w:val="28"/>
          <w:szCs w:val="28"/>
        </w:rPr>
        <w:t xml:space="preserve"> </w:t>
      </w:r>
      <w:r w:rsidRPr="00A67A0C">
        <w:rPr>
          <w:sz w:val="28"/>
          <w:szCs w:val="28"/>
        </w:rPr>
        <w:t>S</w:t>
      </w:r>
      <w:r w:rsidRPr="00A67A0C">
        <w:rPr>
          <w:spacing w:val="1"/>
          <w:sz w:val="28"/>
          <w:szCs w:val="28"/>
        </w:rPr>
        <w:t>ynop</w:t>
      </w:r>
      <w:r w:rsidRPr="00A67A0C">
        <w:rPr>
          <w:sz w:val="28"/>
          <w:szCs w:val="28"/>
        </w:rPr>
        <w:t>sis</w:t>
      </w:r>
      <w:r w:rsidRPr="00A67A0C">
        <w:rPr>
          <w:spacing w:val="-12"/>
          <w:sz w:val="28"/>
          <w:szCs w:val="28"/>
        </w:rPr>
        <w:t xml:space="preserve"> </w:t>
      </w:r>
      <w:r w:rsidRPr="00A67A0C">
        <w:rPr>
          <w:w w:val="99"/>
          <w:sz w:val="28"/>
          <w:szCs w:val="28"/>
        </w:rPr>
        <w:t>on</w:t>
      </w:r>
    </w:p>
    <w:p w14:paraId="379EC2C2" w14:textId="77777777" w:rsidR="00975FD6" w:rsidRDefault="00975FD6">
      <w:pPr>
        <w:spacing w:before="9" w:line="260" w:lineRule="exact"/>
        <w:rPr>
          <w:sz w:val="26"/>
          <w:szCs w:val="26"/>
        </w:rPr>
      </w:pPr>
    </w:p>
    <w:p w14:paraId="60A264E4" w14:textId="77777777" w:rsidR="00975FD6" w:rsidRPr="0001268F" w:rsidRDefault="00940E3A" w:rsidP="0001268F">
      <w:pPr>
        <w:tabs>
          <w:tab w:val="left" w:pos="426"/>
          <w:tab w:val="left" w:pos="8080"/>
          <w:tab w:val="left" w:pos="8505"/>
        </w:tabs>
        <w:ind w:left="2127" w:right="148" w:hanging="1843"/>
        <w:jc w:val="center"/>
        <w:rPr>
          <w:sz w:val="28"/>
          <w:szCs w:val="32"/>
        </w:rPr>
      </w:pPr>
      <w:r w:rsidRPr="0001268F">
        <w:rPr>
          <w:color w:val="FF0000"/>
          <w:sz w:val="28"/>
          <w:szCs w:val="32"/>
        </w:rPr>
        <w:t>“</w:t>
      </w:r>
      <w:r w:rsidR="004A2909" w:rsidRPr="004A2909">
        <w:rPr>
          <w:b/>
          <w:color w:val="FF0000"/>
          <w:sz w:val="28"/>
          <w:szCs w:val="32"/>
        </w:rPr>
        <w:t>User Interest Based Social Media Data Retrieval System</w:t>
      </w:r>
      <w:r w:rsidRPr="0001268F">
        <w:rPr>
          <w:color w:val="FF0000"/>
          <w:w w:val="99"/>
          <w:sz w:val="28"/>
          <w:szCs w:val="32"/>
        </w:rPr>
        <w:t>”</w:t>
      </w:r>
    </w:p>
    <w:p w14:paraId="5105658E" w14:textId="77777777" w:rsidR="00975FD6" w:rsidRDefault="00975FD6">
      <w:pPr>
        <w:spacing w:before="7" w:line="120" w:lineRule="exact"/>
        <w:rPr>
          <w:sz w:val="12"/>
          <w:szCs w:val="12"/>
        </w:rPr>
      </w:pPr>
    </w:p>
    <w:p w14:paraId="5715D38C" w14:textId="77777777" w:rsidR="00975FD6" w:rsidRDefault="00975FD6">
      <w:pPr>
        <w:spacing w:line="200" w:lineRule="exact"/>
      </w:pPr>
    </w:p>
    <w:p w14:paraId="7B618F54" w14:textId="77777777" w:rsidR="00975FD6" w:rsidRDefault="00940E3A">
      <w:pPr>
        <w:ind w:left="1367" w:right="1354"/>
        <w:jc w:val="center"/>
        <w:rPr>
          <w:sz w:val="28"/>
          <w:szCs w:val="28"/>
        </w:rPr>
      </w:pPr>
      <w:r>
        <w:rPr>
          <w:sz w:val="28"/>
          <w:szCs w:val="28"/>
        </w:rPr>
        <w:t>S</w:t>
      </w:r>
      <w:r>
        <w:rPr>
          <w:spacing w:val="1"/>
          <w:sz w:val="28"/>
          <w:szCs w:val="28"/>
        </w:rPr>
        <w:t>u</w:t>
      </w:r>
      <w:r>
        <w:rPr>
          <w:spacing w:val="-1"/>
          <w:sz w:val="28"/>
          <w:szCs w:val="28"/>
        </w:rPr>
        <w:t>b</w:t>
      </w:r>
      <w:r>
        <w:rPr>
          <w:sz w:val="28"/>
          <w:szCs w:val="28"/>
        </w:rPr>
        <w:t>m</w:t>
      </w:r>
      <w:r>
        <w:rPr>
          <w:spacing w:val="-1"/>
          <w:sz w:val="28"/>
          <w:szCs w:val="28"/>
        </w:rPr>
        <w:t>i</w:t>
      </w:r>
      <w:r>
        <w:rPr>
          <w:spacing w:val="1"/>
          <w:sz w:val="28"/>
          <w:szCs w:val="28"/>
        </w:rPr>
        <w:t>t</w:t>
      </w:r>
      <w:r>
        <w:rPr>
          <w:spacing w:val="-1"/>
          <w:sz w:val="28"/>
          <w:szCs w:val="28"/>
        </w:rPr>
        <w:t>t</w:t>
      </w:r>
      <w:r>
        <w:rPr>
          <w:sz w:val="28"/>
          <w:szCs w:val="28"/>
        </w:rPr>
        <w:t>ed</w:t>
      </w:r>
      <w:r>
        <w:rPr>
          <w:spacing w:val="-2"/>
          <w:sz w:val="28"/>
          <w:szCs w:val="28"/>
        </w:rPr>
        <w:t xml:space="preserve"> </w:t>
      </w:r>
      <w:r>
        <w:rPr>
          <w:spacing w:val="1"/>
          <w:sz w:val="28"/>
          <w:szCs w:val="28"/>
        </w:rPr>
        <w:t>i</w:t>
      </w:r>
      <w:r>
        <w:rPr>
          <w:sz w:val="28"/>
          <w:szCs w:val="28"/>
        </w:rPr>
        <w:t>n</w:t>
      </w:r>
      <w:r>
        <w:rPr>
          <w:spacing w:val="-2"/>
          <w:sz w:val="28"/>
          <w:szCs w:val="28"/>
        </w:rPr>
        <w:t xml:space="preserve"> </w:t>
      </w:r>
      <w:r>
        <w:rPr>
          <w:spacing w:val="1"/>
          <w:sz w:val="28"/>
          <w:szCs w:val="28"/>
        </w:rPr>
        <w:t>p</w:t>
      </w:r>
      <w:r>
        <w:rPr>
          <w:sz w:val="28"/>
          <w:szCs w:val="28"/>
        </w:rPr>
        <w:t>a</w:t>
      </w:r>
      <w:r>
        <w:rPr>
          <w:spacing w:val="-2"/>
          <w:sz w:val="28"/>
          <w:szCs w:val="28"/>
        </w:rPr>
        <w:t>r</w:t>
      </w:r>
      <w:r>
        <w:rPr>
          <w:spacing w:val="1"/>
          <w:sz w:val="28"/>
          <w:szCs w:val="28"/>
        </w:rPr>
        <w:t>t</w:t>
      </w:r>
      <w:r>
        <w:rPr>
          <w:spacing w:val="-1"/>
          <w:sz w:val="28"/>
          <w:szCs w:val="28"/>
        </w:rPr>
        <w:t>i</w:t>
      </w:r>
      <w:r>
        <w:rPr>
          <w:sz w:val="28"/>
          <w:szCs w:val="28"/>
        </w:rPr>
        <w:t>al</w:t>
      </w:r>
      <w:r>
        <w:rPr>
          <w:spacing w:val="1"/>
          <w:sz w:val="28"/>
          <w:szCs w:val="28"/>
        </w:rPr>
        <w:t xml:space="preserve"> </w:t>
      </w:r>
      <w:r w:rsidR="007F3AFC">
        <w:rPr>
          <w:spacing w:val="-3"/>
          <w:sz w:val="28"/>
          <w:szCs w:val="28"/>
        </w:rPr>
        <w:t>f</w:t>
      </w:r>
      <w:r w:rsidR="007F3AFC">
        <w:rPr>
          <w:spacing w:val="1"/>
          <w:sz w:val="28"/>
          <w:szCs w:val="28"/>
        </w:rPr>
        <w:t>ul</w:t>
      </w:r>
      <w:r w:rsidR="007F3AFC">
        <w:rPr>
          <w:spacing w:val="-2"/>
          <w:sz w:val="28"/>
          <w:szCs w:val="28"/>
        </w:rPr>
        <w:t>f</w:t>
      </w:r>
      <w:r w:rsidR="007F3AFC">
        <w:rPr>
          <w:spacing w:val="-1"/>
          <w:sz w:val="28"/>
          <w:szCs w:val="28"/>
        </w:rPr>
        <w:t>i</w:t>
      </w:r>
      <w:r w:rsidR="007F3AFC">
        <w:rPr>
          <w:spacing w:val="1"/>
          <w:sz w:val="28"/>
          <w:szCs w:val="28"/>
        </w:rPr>
        <w:t>l</w:t>
      </w:r>
      <w:r w:rsidR="007F3AFC">
        <w:rPr>
          <w:sz w:val="28"/>
          <w:szCs w:val="28"/>
        </w:rPr>
        <w:t>l</w:t>
      </w:r>
      <w:r w:rsidR="007F3AFC">
        <w:rPr>
          <w:spacing w:val="-2"/>
          <w:sz w:val="28"/>
          <w:szCs w:val="28"/>
        </w:rPr>
        <w:t>m</w:t>
      </w:r>
      <w:r w:rsidR="007F3AFC">
        <w:rPr>
          <w:spacing w:val="1"/>
          <w:sz w:val="28"/>
          <w:szCs w:val="28"/>
        </w:rPr>
        <w:t>e</w:t>
      </w:r>
      <w:r w:rsidR="007F3AFC">
        <w:rPr>
          <w:sz w:val="28"/>
          <w:szCs w:val="28"/>
        </w:rPr>
        <w:t>nt</w:t>
      </w:r>
      <w:r>
        <w:rPr>
          <w:spacing w:val="1"/>
          <w:sz w:val="28"/>
          <w:szCs w:val="28"/>
        </w:rPr>
        <w:t xml:space="preserve"> </w:t>
      </w:r>
      <w:r>
        <w:rPr>
          <w:spacing w:val="-3"/>
          <w:sz w:val="28"/>
          <w:szCs w:val="28"/>
        </w:rPr>
        <w:t>f</w:t>
      </w:r>
      <w:r>
        <w:rPr>
          <w:spacing w:val="1"/>
          <w:sz w:val="28"/>
          <w:szCs w:val="28"/>
        </w:rPr>
        <w:t>o</w:t>
      </w:r>
      <w:r>
        <w:rPr>
          <w:sz w:val="28"/>
          <w:szCs w:val="28"/>
        </w:rPr>
        <w:t xml:space="preserve">r </w:t>
      </w:r>
      <w:r>
        <w:rPr>
          <w:spacing w:val="-2"/>
          <w:sz w:val="28"/>
          <w:szCs w:val="28"/>
        </w:rPr>
        <w:t>t</w:t>
      </w:r>
      <w:r>
        <w:rPr>
          <w:spacing w:val="1"/>
          <w:sz w:val="28"/>
          <w:szCs w:val="28"/>
        </w:rPr>
        <w:t>h</w:t>
      </w:r>
      <w:r>
        <w:rPr>
          <w:sz w:val="28"/>
          <w:szCs w:val="28"/>
        </w:rPr>
        <w:t xml:space="preserve">e </w:t>
      </w:r>
      <w:r>
        <w:rPr>
          <w:spacing w:val="-3"/>
          <w:sz w:val="28"/>
          <w:szCs w:val="28"/>
        </w:rPr>
        <w:t>a</w:t>
      </w:r>
      <w:r>
        <w:rPr>
          <w:spacing w:val="1"/>
          <w:sz w:val="28"/>
          <w:szCs w:val="28"/>
        </w:rPr>
        <w:t>w</w:t>
      </w:r>
      <w:r>
        <w:rPr>
          <w:sz w:val="28"/>
          <w:szCs w:val="28"/>
        </w:rPr>
        <w:t>a</w:t>
      </w:r>
      <w:r>
        <w:rPr>
          <w:spacing w:val="-2"/>
          <w:sz w:val="28"/>
          <w:szCs w:val="28"/>
        </w:rPr>
        <w:t>r</w:t>
      </w:r>
      <w:r>
        <w:rPr>
          <w:sz w:val="28"/>
          <w:szCs w:val="28"/>
        </w:rPr>
        <w:t>d</w:t>
      </w:r>
      <w:r>
        <w:rPr>
          <w:spacing w:val="1"/>
          <w:sz w:val="28"/>
          <w:szCs w:val="28"/>
        </w:rPr>
        <w:t xml:space="preserve"> </w:t>
      </w:r>
      <w:r>
        <w:rPr>
          <w:sz w:val="28"/>
          <w:szCs w:val="28"/>
        </w:rPr>
        <w:t>of</w:t>
      </w:r>
      <w:r>
        <w:rPr>
          <w:spacing w:val="-2"/>
          <w:sz w:val="28"/>
          <w:szCs w:val="28"/>
        </w:rPr>
        <w:t xml:space="preserve"> </w:t>
      </w:r>
      <w:r>
        <w:rPr>
          <w:spacing w:val="1"/>
          <w:sz w:val="28"/>
          <w:szCs w:val="28"/>
        </w:rPr>
        <w:t>d</w:t>
      </w:r>
      <w:r>
        <w:rPr>
          <w:spacing w:val="-2"/>
          <w:sz w:val="28"/>
          <w:szCs w:val="28"/>
        </w:rPr>
        <w:t>e</w:t>
      </w:r>
      <w:r>
        <w:rPr>
          <w:spacing w:val="1"/>
          <w:sz w:val="28"/>
          <w:szCs w:val="28"/>
        </w:rPr>
        <w:t>g</w:t>
      </w:r>
      <w:r>
        <w:rPr>
          <w:sz w:val="28"/>
          <w:szCs w:val="28"/>
        </w:rPr>
        <w:t>ree</w:t>
      </w:r>
      <w:r>
        <w:rPr>
          <w:spacing w:val="-2"/>
          <w:sz w:val="28"/>
          <w:szCs w:val="28"/>
        </w:rPr>
        <w:t xml:space="preserve"> </w:t>
      </w:r>
      <w:r>
        <w:rPr>
          <w:spacing w:val="1"/>
          <w:sz w:val="28"/>
          <w:szCs w:val="28"/>
        </w:rPr>
        <w:t>o</w:t>
      </w:r>
      <w:r>
        <w:rPr>
          <w:sz w:val="28"/>
          <w:szCs w:val="28"/>
        </w:rPr>
        <w:t>f</w:t>
      </w:r>
    </w:p>
    <w:p w14:paraId="68C471D0" w14:textId="77777777" w:rsidR="00975FD6" w:rsidRDefault="00940E3A">
      <w:pPr>
        <w:spacing w:before="2"/>
        <w:ind w:left="3194" w:right="3171"/>
        <w:jc w:val="center"/>
        <w:rPr>
          <w:sz w:val="28"/>
          <w:szCs w:val="28"/>
        </w:rPr>
      </w:pPr>
      <w:r>
        <w:rPr>
          <w:sz w:val="28"/>
          <w:szCs w:val="28"/>
        </w:rPr>
        <w:t>Bac</w:t>
      </w:r>
      <w:r>
        <w:rPr>
          <w:spacing w:val="1"/>
          <w:sz w:val="28"/>
          <w:szCs w:val="28"/>
        </w:rPr>
        <w:t>h</w:t>
      </w:r>
      <w:r>
        <w:rPr>
          <w:spacing w:val="-2"/>
          <w:sz w:val="28"/>
          <w:szCs w:val="28"/>
        </w:rPr>
        <w:t>e</w:t>
      </w:r>
      <w:r>
        <w:rPr>
          <w:spacing w:val="-1"/>
          <w:sz w:val="28"/>
          <w:szCs w:val="28"/>
        </w:rPr>
        <w:t>l</w:t>
      </w:r>
      <w:r>
        <w:rPr>
          <w:spacing w:val="1"/>
          <w:sz w:val="28"/>
          <w:szCs w:val="28"/>
        </w:rPr>
        <w:t>o</w:t>
      </w:r>
      <w:r>
        <w:rPr>
          <w:sz w:val="28"/>
          <w:szCs w:val="28"/>
        </w:rPr>
        <w:t xml:space="preserve">r </w:t>
      </w:r>
      <w:r>
        <w:rPr>
          <w:spacing w:val="-2"/>
          <w:sz w:val="28"/>
          <w:szCs w:val="28"/>
        </w:rPr>
        <w:t>o</w:t>
      </w:r>
      <w:r>
        <w:rPr>
          <w:sz w:val="28"/>
          <w:szCs w:val="28"/>
        </w:rPr>
        <w:t xml:space="preserve">f </w:t>
      </w:r>
      <w:r>
        <w:rPr>
          <w:spacing w:val="-2"/>
          <w:sz w:val="28"/>
          <w:szCs w:val="28"/>
        </w:rPr>
        <w:t>E</w:t>
      </w:r>
      <w:r>
        <w:rPr>
          <w:spacing w:val="1"/>
          <w:sz w:val="28"/>
          <w:szCs w:val="28"/>
        </w:rPr>
        <w:t>n</w:t>
      </w:r>
      <w:r>
        <w:rPr>
          <w:spacing w:val="-1"/>
          <w:sz w:val="28"/>
          <w:szCs w:val="28"/>
        </w:rPr>
        <w:t>gi</w:t>
      </w:r>
      <w:r>
        <w:rPr>
          <w:spacing w:val="1"/>
          <w:sz w:val="28"/>
          <w:szCs w:val="28"/>
        </w:rPr>
        <w:t>n</w:t>
      </w:r>
      <w:r>
        <w:rPr>
          <w:sz w:val="28"/>
          <w:szCs w:val="28"/>
        </w:rPr>
        <w:t>ee</w:t>
      </w:r>
      <w:r>
        <w:rPr>
          <w:spacing w:val="-2"/>
          <w:sz w:val="28"/>
          <w:szCs w:val="28"/>
        </w:rPr>
        <w:t>r</w:t>
      </w:r>
      <w:r>
        <w:rPr>
          <w:spacing w:val="1"/>
          <w:sz w:val="28"/>
          <w:szCs w:val="28"/>
        </w:rPr>
        <w:t>i</w:t>
      </w:r>
      <w:r>
        <w:rPr>
          <w:spacing w:val="-1"/>
          <w:sz w:val="28"/>
          <w:szCs w:val="28"/>
        </w:rPr>
        <w:t>n</w:t>
      </w:r>
      <w:r>
        <w:rPr>
          <w:sz w:val="28"/>
          <w:szCs w:val="28"/>
        </w:rPr>
        <w:t>g</w:t>
      </w:r>
    </w:p>
    <w:p w14:paraId="534F32C5" w14:textId="77777777" w:rsidR="00975FD6" w:rsidRDefault="00940E3A">
      <w:pPr>
        <w:spacing w:line="320" w:lineRule="exact"/>
        <w:ind w:left="4457" w:right="4433"/>
        <w:jc w:val="center"/>
        <w:rPr>
          <w:sz w:val="28"/>
          <w:szCs w:val="28"/>
        </w:rPr>
      </w:pPr>
      <w:r>
        <w:rPr>
          <w:sz w:val="28"/>
          <w:szCs w:val="28"/>
        </w:rPr>
        <w:t>In</w:t>
      </w:r>
    </w:p>
    <w:p w14:paraId="205B9339" w14:textId="77777777" w:rsidR="00975FD6" w:rsidRDefault="00940E3A">
      <w:pPr>
        <w:spacing w:line="360" w:lineRule="exact"/>
        <w:ind w:left="2404" w:right="2389"/>
        <w:jc w:val="center"/>
        <w:rPr>
          <w:sz w:val="32"/>
          <w:szCs w:val="32"/>
        </w:rPr>
      </w:pPr>
      <w:r>
        <w:rPr>
          <w:color w:val="FF0000"/>
          <w:sz w:val="32"/>
          <w:szCs w:val="32"/>
        </w:rPr>
        <w:t>C</w:t>
      </w:r>
      <w:r>
        <w:rPr>
          <w:color w:val="FF0000"/>
          <w:spacing w:val="2"/>
          <w:sz w:val="32"/>
          <w:szCs w:val="32"/>
        </w:rPr>
        <w:t>o</w:t>
      </w:r>
      <w:r>
        <w:rPr>
          <w:color w:val="FF0000"/>
          <w:spacing w:val="-1"/>
          <w:sz w:val="32"/>
          <w:szCs w:val="32"/>
        </w:rPr>
        <w:t>m</w:t>
      </w:r>
      <w:r>
        <w:rPr>
          <w:color w:val="FF0000"/>
          <w:spacing w:val="1"/>
          <w:sz w:val="32"/>
          <w:szCs w:val="32"/>
        </w:rPr>
        <w:t>pu</w:t>
      </w:r>
      <w:r>
        <w:rPr>
          <w:color w:val="FF0000"/>
          <w:sz w:val="32"/>
          <w:szCs w:val="32"/>
        </w:rPr>
        <w:t>ter</w:t>
      </w:r>
      <w:r>
        <w:rPr>
          <w:color w:val="FF0000"/>
          <w:spacing w:val="-14"/>
          <w:sz w:val="32"/>
          <w:szCs w:val="32"/>
        </w:rPr>
        <w:t xml:space="preserve"> </w:t>
      </w:r>
      <w:r>
        <w:rPr>
          <w:color w:val="FF0000"/>
          <w:sz w:val="32"/>
          <w:szCs w:val="32"/>
        </w:rPr>
        <w:t>Scie</w:t>
      </w:r>
      <w:r>
        <w:rPr>
          <w:color w:val="FF0000"/>
          <w:spacing w:val="1"/>
          <w:sz w:val="32"/>
          <w:szCs w:val="32"/>
        </w:rPr>
        <w:t>n</w:t>
      </w:r>
      <w:r>
        <w:rPr>
          <w:color w:val="FF0000"/>
          <w:sz w:val="32"/>
          <w:szCs w:val="32"/>
        </w:rPr>
        <w:t>ce</w:t>
      </w:r>
      <w:r>
        <w:rPr>
          <w:color w:val="FF0000"/>
          <w:spacing w:val="-7"/>
          <w:sz w:val="32"/>
          <w:szCs w:val="32"/>
        </w:rPr>
        <w:t xml:space="preserve"> </w:t>
      </w:r>
      <w:r>
        <w:rPr>
          <w:color w:val="FF0000"/>
          <w:sz w:val="32"/>
          <w:szCs w:val="32"/>
        </w:rPr>
        <w:t>&amp;</w:t>
      </w:r>
      <w:r>
        <w:rPr>
          <w:color w:val="FF0000"/>
          <w:spacing w:val="-2"/>
          <w:sz w:val="32"/>
          <w:szCs w:val="32"/>
        </w:rPr>
        <w:t xml:space="preserve"> </w:t>
      </w:r>
      <w:r>
        <w:rPr>
          <w:color w:val="FF0000"/>
          <w:spacing w:val="-1"/>
          <w:w w:val="99"/>
          <w:sz w:val="32"/>
          <w:szCs w:val="32"/>
        </w:rPr>
        <w:t>E</w:t>
      </w:r>
      <w:r>
        <w:rPr>
          <w:color w:val="FF0000"/>
          <w:spacing w:val="1"/>
          <w:w w:val="99"/>
          <w:sz w:val="32"/>
          <w:szCs w:val="32"/>
        </w:rPr>
        <w:t>ng</w:t>
      </w:r>
      <w:r>
        <w:rPr>
          <w:color w:val="FF0000"/>
          <w:w w:val="99"/>
          <w:sz w:val="32"/>
          <w:szCs w:val="32"/>
        </w:rPr>
        <w:t>i</w:t>
      </w:r>
      <w:r>
        <w:rPr>
          <w:color w:val="FF0000"/>
          <w:spacing w:val="1"/>
          <w:w w:val="99"/>
          <w:sz w:val="32"/>
          <w:szCs w:val="32"/>
        </w:rPr>
        <w:t>n</w:t>
      </w:r>
      <w:r>
        <w:rPr>
          <w:color w:val="FF0000"/>
          <w:w w:val="99"/>
          <w:sz w:val="32"/>
          <w:szCs w:val="32"/>
        </w:rPr>
        <w:t>eering</w:t>
      </w:r>
    </w:p>
    <w:p w14:paraId="742BBB82" w14:textId="77777777" w:rsidR="00975FD6" w:rsidRDefault="00975FD6">
      <w:pPr>
        <w:spacing w:before="2" w:line="140" w:lineRule="exact"/>
        <w:rPr>
          <w:sz w:val="14"/>
          <w:szCs w:val="14"/>
        </w:rPr>
      </w:pPr>
    </w:p>
    <w:p w14:paraId="4CC56735" w14:textId="77777777" w:rsidR="00975FD6" w:rsidRDefault="00975FD6">
      <w:pPr>
        <w:spacing w:line="200" w:lineRule="exact"/>
      </w:pPr>
    </w:p>
    <w:p w14:paraId="4C153532" w14:textId="77777777" w:rsidR="00975FD6" w:rsidRPr="00F75242" w:rsidRDefault="00940E3A">
      <w:pPr>
        <w:ind w:left="3856" w:right="3423"/>
        <w:jc w:val="center"/>
        <w:rPr>
          <w:sz w:val="24"/>
          <w:szCs w:val="24"/>
        </w:rPr>
      </w:pPr>
      <w:r w:rsidRPr="00F75242">
        <w:rPr>
          <w:b/>
          <w:color w:val="C00000"/>
          <w:sz w:val="24"/>
          <w:szCs w:val="24"/>
        </w:rPr>
        <w:t>S</w:t>
      </w:r>
      <w:r w:rsidRPr="00F75242">
        <w:rPr>
          <w:b/>
          <w:color w:val="C00000"/>
          <w:spacing w:val="2"/>
          <w:sz w:val="24"/>
          <w:szCs w:val="24"/>
        </w:rPr>
        <w:t>u</w:t>
      </w:r>
      <w:r w:rsidRPr="00F75242">
        <w:rPr>
          <w:b/>
          <w:color w:val="C00000"/>
          <w:sz w:val="24"/>
          <w:szCs w:val="24"/>
        </w:rPr>
        <w:t>bmi</w:t>
      </w:r>
      <w:r w:rsidRPr="00F75242">
        <w:rPr>
          <w:b/>
          <w:color w:val="C00000"/>
          <w:spacing w:val="2"/>
          <w:sz w:val="24"/>
          <w:szCs w:val="24"/>
        </w:rPr>
        <w:t>t</w:t>
      </w:r>
      <w:r w:rsidRPr="00F75242">
        <w:rPr>
          <w:b/>
          <w:color w:val="C00000"/>
          <w:sz w:val="24"/>
          <w:szCs w:val="24"/>
        </w:rPr>
        <w:t>ted</w:t>
      </w:r>
      <w:r w:rsidRPr="00F75242">
        <w:rPr>
          <w:b/>
          <w:color w:val="C00000"/>
          <w:spacing w:val="-15"/>
          <w:sz w:val="24"/>
          <w:szCs w:val="24"/>
        </w:rPr>
        <w:t xml:space="preserve"> </w:t>
      </w:r>
      <w:r w:rsidRPr="00F75242">
        <w:rPr>
          <w:b/>
          <w:color w:val="C00000"/>
          <w:w w:val="99"/>
          <w:sz w:val="24"/>
          <w:szCs w:val="24"/>
        </w:rPr>
        <w:t>by</w:t>
      </w:r>
    </w:p>
    <w:p w14:paraId="64A689F1" w14:textId="77777777" w:rsidR="00975FD6" w:rsidRDefault="00975FD6">
      <w:pPr>
        <w:spacing w:before="1" w:line="220" w:lineRule="exact"/>
        <w:rPr>
          <w:sz w:val="22"/>
          <w:szCs w:val="22"/>
        </w:rPr>
      </w:pPr>
    </w:p>
    <w:p w14:paraId="6406C707" w14:textId="12B67865" w:rsidR="00F95103" w:rsidRPr="00ED0F31" w:rsidRDefault="00F95103" w:rsidP="00F95103">
      <w:pPr>
        <w:pStyle w:val="Heading1"/>
        <w:spacing w:before="0" w:after="0"/>
        <w:jc w:val="center"/>
        <w:rPr>
          <w:sz w:val="28"/>
          <w:szCs w:val="28"/>
        </w:rPr>
      </w:pPr>
      <w:r w:rsidRPr="00ED0F31">
        <w:rPr>
          <w:sz w:val="28"/>
          <w:szCs w:val="28"/>
        </w:rPr>
        <w:t>ANUDEEP</w:t>
      </w:r>
      <w:r w:rsidR="00001744">
        <w:rPr>
          <w:sz w:val="28"/>
          <w:szCs w:val="28"/>
        </w:rPr>
        <w:t xml:space="preserve"> BABU</w:t>
      </w:r>
      <w:r w:rsidRPr="00ED0F31">
        <w:rPr>
          <w:sz w:val="28"/>
          <w:szCs w:val="28"/>
        </w:rPr>
        <w:t xml:space="preserve"> K (3SL19CS006)</w:t>
      </w:r>
    </w:p>
    <w:p w14:paraId="730E47A2" w14:textId="483975B0" w:rsidR="00F95103" w:rsidRPr="00ED0F31" w:rsidRDefault="00F95103" w:rsidP="00F95103">
      <w:pPr>
        <w:pStyle w:val="Heading1"/>
        <w:spacing w:before="0" w:after="0"/>
        <w:jc w:val="center"/>
        <w:rPr>
          <w:sz w:val="28"/>
          <w:szCs w:val="28"/>
        </w:rPr>
      </w:pPr>
      <w:r w:rsidRPr="00ED0F31">
        <w:rPr>
          <w:sz w:val="28"/>
          <w:szCs w:val="28"/>
        </w:rPr>
        <w:t>BASAN</w:t>
      </w:r>
      <w:r w:rsidR="007D59AE">
        <w:rPr>
          <w:sz w:val="28"/>
          <w:szCs w:val="28"/>
        </w:rPr>
        <w:t xml:space="preserve">A </w:t>
      </w:r>
      <w:r w:rsidRPr="00ED0F31">
        <w:rPr>
          <w:sz w:val="28"/>
          <w:szCs w:val="28"/>
        </w:rPr>
        <w:t>GOWDA</w:t>
      </w:r>
      <w:r w:rsidR="002F2FD2" w:rsidRPr="00ED0F31">
        <w:rPr>
          <w:sz w:val="28"/>
          <w:szCs w:val="28"/>
        </w:rPr>
        <w:t xml:space="preserve"> </w:t>
      </w:r>
      <w:r w:rsidRPr="00ED0F31">
        <w:rPr>
          <w:sz w:val="28"/>
          <w:szCs w:val="28"/>
        </w:rPr>
        <w:t>(3SL19CS011)</w:t>
      </w:r>
    </w:p>
    <w:p w14:paraId="05DF07DE" w14:textId="77777777" w:rsidR="00F95103" w:rsidRPr="00ED0F31" w:rsidRDefault="00F95103" w:rsidP="00F95103">
      <w:pPr>
        <w:pStyle w:val="Heading1"/>
        <w:spacing w:before="0" w:after="0"/>
        <w:jc w:val="center"/>
        <w:rPr>
          <w:sz w:val="28"/>
          <w:szCs w:val="28"/>
        </w:rPr>
      </w:pPr>
      <w:r w:rsidRPr="00ED0F31">
        <w:rPr>
          <w:sz w:val="28"/>
          <w:szCs w:val="28"/>
        </w:rPr>
        <w:t>RAGHAVENDRA D</w:t>
      </w:r>
      <w:r w:rsidR="002F2FD2" w:rsidRPr="00ED0F31">
        <w:rPr>
          <w:sz w:val="28"/>
          <w:szCs w:val="28"/>
        </w:rPr>
        <w:t xml:space="preserve"> </w:t>
      </w:r>
      <w:r w:rsidRPr="00ED0F31">
        <w:rPr>
          <w:sz w:val="28"/>
          <w:szCs w:val="28"/>
        </w:rPr>
        <w:t>(3SL19CS035)</w:t>
      </w:r>
    </w:p>
    <w:p w14:paraId="583D866B" w14:textId="77777777" w:rsidR="00975FD6" w:rsidRPr="00ED0F31" w:rsidRDefault="00F95103" w:rsidP="00F95103">
      <w:pPr>
        <w:pStyle w:val="Heading1"/>
        <w:spacing w:before="0" w:after="0"/>
        <w:jc w:val="center"/>
        <w:rPr>
          <w:sz w:val="28"/>
          <w:szCs w:val="28"/>
        </w:rPr>
      </w:pPr>
      <w:r w:rsidRPr="00ED0F31">
        <w:rPr>
          <w:sz w:val="28"/>
          <w:szCs w:val="28"/>
        </w:rPr>
        <w:t>VINODKUMAR SANKRANTHI</w:t>
      </w:r>
      <w:r w:rsidR="002F2FD2" w:rsidRPr="00ED0F31">
        <w:rPr>
          <w:sz w:val="28"/>
          <w:szCs w:val="28"/>
        </w:rPr>
        <w:t xml:space="preserve"> </w:t>
      </w:r>
      <w:r w:rsidRPr="00ED0F31">
        <w:rPr>
          <w:sz w:val="28"/>
          <w:szCs w:val="28"/>
        </w:rPr>
        <w:t>(3SL19CS055)</w:t>
      </w:r>
    </w:p>
    <w:p w14:paraId="4B5AAE9B" w14:textId="77777777" w:rsidR="00975FD6" w:rsidRDefault="00975FD6">
      <w:pPr>
        <w:spacing w:line="200" w:lineRule="exact"/>
      </w:pPr>
    </w:p>
    <w:p w14:paraId="70E9542F" w14:textId="77777777" w:rsidR="00975FD6" w:rsidRDefault="00940E3A" w:rsidP="00F75242">
      <w:pPr>
        <w:ind w:left="3542" w:right="3222"/>
        <w:jc w:val="both"/>
        <w:rPr>
          <w:sz w:val="28"/>
          <w:szCs w:val="28"/>
        </w:rPr>
      </w:pPr>
      <w:r>
        <w:rPr>
          <w:b/>
          <w:color w:val="FF0000"/>
          <w:spacing w:val="1"/>
          <w:sz w:val="28"/>
          <w:szCs w:val="28"/>
        </w:rPr>
        <w:t>U</w:t>
      </w:r>
      <w:r>
        <w:rPr>
          <w:b/>
          <w:color w:val="FF0000"/>
          <w:sz w:val="28"/>
          <w:szCs w:val="28"/>
        </w:rPr>
        <w:t>nder the</w:t>
      </w:r>
      <w:r>
        <w:rPr>
          <w:b/>
          <w:color w:val="FF0000"/>
          <w:spacing w:val="-1"/>
          <w:sz w:val="28"/>
          <w:szCs w:val="28"/>
        </w:rPr>
        <w:t xml:space="preserve"> </w:t>
      </w:r>
      <w:r>
        <w:rPr>
          <w:b/>
          <w:color w:val="FF0000"/>
          <w:spacing w:val="1"/>
          <w:sz w:val="28"/>
          <w:szCs w:val="28"/>
        </w:rPr>
        <w:t>g</w:t>
      </w:r>
      <w:r>
        <w:rPr>
          <w:b/>
          <w:color w:val="FF0000"/>
          <w:spacing w:val="-3"/>
          <w:sz w:val="28"/>
          <w:szCs w:val="28"/>
        </w:rPr>
        <w:t>u</w:t>
      </w:r>
      <w:r>
        <w:rPr>
          <w:b/>
          <w:color w:val="FF0000"/>
          <w:spacing w:val="1"/>
          <w:sz w:val="28"/>
          <w:szCs w:val="28"/>
        </w:rPr>
        <w:t>i</w:t>
      </w:r>
      <w:r>
        <w:rPr>
          <w:b/>
          <w:color w:val="FF0000"/>
          <w:sz w:val="28"/>
          <w:szCs w:val="28"/>
        </w:rPr>
        <w:t>d</w:t>
      </w:r>
      <w:r>
        <w:rPr>
          <w:b/>
          <w:color w:val="FF0000"/>
          <w:spacing w:val="-1"/>
          <w:sz w:val="28"/>
          <w:szCs w:val="28"/>
        </w:rPr>
        <w:t>a</w:t>
      </w:r>
      <w:r>
        <w:rPr>
          <w:b/>
          <w:color w:val="FF0000"/>
          <w:sz w:val="28"/>
          <w:szCs w:val="28"/>
        </w:rPr>
        <w:t>n</w:t>
      </w:r>
      <w:r>
        <w:rPr>
          <w:b/>
          <w:color w:val="FF0000"/>
          <w:spacing w:val="2"/>
          <w:sz w:val="28"/>
          <w:szCs w:val="28"/>
        </w:rPr>
        <w:t>c</w:t>
      </w:r>
      <w:r>
        <w:rPr>
          <w:b/>
          <w:color w:val="FF0000"/>
          <w:sz w:val="28"/>
          <w:szCs w:val="28"/>
        </w:rPr>
        <w:t>e</w:t>
      </w:r>
    </w:p>
    <w:p w14:paraId="424F9426" w14:textId="77777777" w:rsidR="00975FD6" w:rsidRDefault="00975FD6" w:rsidP="00F75242">
      <w:pPr>
        <w:spacing w:before="6" w:line="260" w:lineRule="exact"/>
        <w:jc w:val="both"/>
        <w:rPr>
          <w:sz w:val="26"/>
          <w:szCs w:val="26"/>
        </w:rPr>
      </w:pPr>
    </w:p>
    <w:p w14:paraId="01F34010" w14:textId="603A802E" w:rsidR="00975FD6" w:rsidRPr="00F34839" w:rsidRDefault="007D59AE" w:rsidP="00F75242">
      <w:pPr>
        <w:ind w:left="3288" w:right="2805"/>
        <w:jc w:val="both"/>
        <w:rPr>
          <w:sz w:val="24"/>
          <w:szCs w:val="24"/>
        </w:rPr>
      </w:pPr>
      <w:r>
        <w:rPr>
          <w:b/>
          <w:spacing w:val="1"/>
          <w:sz w:val="24"/>
          <w:szCs w:val="24"/>
        </w:rPr>
        <w:t xml:space="preserve">  </w:t>
      </w:r>
      <w:r w:rsidR="00940E3A" w:rsidRPr="00F34839">
        <w:rPr>
          <w:b/>
          <w:spacing w:val="1"/>
          <w:sz w:val="24"/>
          <w:szCs w:val="24"/>
        </w:rPr>
        <w:t>PR</w:t>
      </w:r>
      <w:r w:rsidR="00940E3A" w:rsidRPr="00F34839">
        <w:rPr>
          <w:b/>
          <w:spacing w:val="-3"/>
          <w:sz w:val="24"/>
          <w:szCs w:val="24"/>
        </w:rPr>
        <w:t>O</w:t>
      </w:r>
      <w:r w:rsidR="00940E3A" w:rsidRPr="00F34839">
        <w:rPr>
          <w:b/>
          <w:spacing w:val="2"/>
          <w:sz w:val="24"/>
          <w:szCs w:val="24"/>
        </w:rPr>
        <w:t>F</w:t>
      </w:r>
      <w:r w:rsidR="00940E3A" w:rsidRPr="00F34839">
        <w:rPr>
          <w:b/>
          <w:sz w:val="24"/>
          <w:szCs w:val="24"/>
        </w:rPr>
        <w:t>. S</w:t>
      </w:r>
      <w:r w:rsidR="00940E3A" w:rsidRPr="00F34839">
        <w:rPr>
          <w:b/>
          <w:spacing w:val="-1"/>
          <w:sz w:val="24"/>
          <w:szCs w:val="24"/>
        </w:rPr>
        <w:t>U</w:t>
      </w:r>
      <w:r w:rsidR="00940E3A" w:rsidRPr="00F34839">
        <w:rPr>
          <w:b/>
          <w:spacing w:val="1"/>
          <w:sz w:val="24"/>
          <w:szCs w:val="24"/>
        </w:rPr>
        <w:t>R</w:t>
      </w:r>
      <w:r w:rsidR="00940E3A" w:rsidRPr="00F34839">
        <w:rPr>
          <w:b/>
          <w:sz w:val="24"/>
          <w:szCs w:val="24"/>
        </w:rPr>
        <w:t>ESH</w:t>
      </w:r>
      <w:r w:rsidR="00940E3A" w:rsidRPr="00F34839">
        <w:rPr>
          <w:b/>
          <w:spacing w:val="-3"/>
          <w:sz w:val="24"/>
          <w:szCs w:val="24"/>
        </w:rPr>
        <w:t xml:space="preserve"> </w:t>
      </w:r>
      <w:r w:rsidR="00940E3A" w:rsidRPr="00F34839">
        <w:rPr>
          <w:b/>
          <w:spacing w:val="1"/>
          <w:sz w:val="24"/>
          <w:szCs w:val="24"/>
        </w:rPr>
        <w:t>P</w:t>
      </w:r>
      <w:r w:rsidR="00940E3A" w:rsidRPr="00F34839">
        <w:rPr>
          <w:b/>
          <w:spacing w:val="-1"/>
          <w:sz w:val="24"/>
          <w:szCs w:val="24"/>
        </w:rPr>
        <w:t>A</w:t>
      </w:r>
      <w:r w:rsidR="00940E3A" w:rsidRPr="00F34839">
        <w:rPr>
          <w:b/>
          <w:sz w:val="24"/>
          <w:szCs w:val="24"/>
        </w:rPr>
        <w:t>TEL</w:t>
      </w:r>
    </w:p>
    <w:p w14:paraId="6BED5983" w14:textId="77777777" w:rsidR="00975FD6" w:rsidRDefault="00975FD6">
      <w:pPr>
        <w:spacing w:line="200" w:lineRule="exact"/>
      </w:pPr>
    </w:p>
    <w:p w14:paraId="0B8FDD2C" w14:textId="77777777" w:rsidR="00975FD6" w:rsidRDefault="00975FD6">
      <w:pPr>
        <w:spacing w:line="200" w:lineRule="exact"/>
      </w:pPr>
    </w:p>
    <w:p w14:paraId="29249EA7" w14:textId="77777777" w:rsidR="00975FD6" w:rsidRDefault="00F75242">
      <w:pPr>
        <w:spacing w:line="200" w:lineRule="exact"/>
      </w:pPr>
      <w:r>
        <w:rPr>
          <w:noProof/>
          <w:lang w:val="en-IN" w:eastAsia="en-IN"/>
        </w:rPr>
        <w:drawing>
          <wp:anchor distT="0" distB="0" distL="114300" distR="114300" simplePos="0" relativeHeight="251658240" behindDoc="0" locked="0" layoutInCell="1" allowOverlap="1" wp14:anchorId="168034CF" wp14:editId="4F769F12">
            <wp:simplePos x="0" y="0"/>
            <wp:positionH relativeFrom="column">
              <wp:posOffset>2431613</wp:posOffset>
            </wp:positionH>
            <wp:positionV relativeFrom="paragraph">
              <wp:posOffset>90586</wp:posOffset>
            </wp:positionV>
            <wp:extent cx="1283772" cy="1072055"/>
            <wp:effectExtent l="19050" t="0" r="0" b="0"/>
            <wp:wrapNone/>
            <wp:docPr id="1"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6"/>
                    <a:stretch>
                      <a:fillRect/>
                    </a:stretch>
                  </pic:blipFill>
                  <pic:spPr>
                    <a:xfrm>
                      <a:off x="0" y="0"/>
                      <a:ext cx="1283772" cy="1072055"/>
                    </a:xfrm>
                    <a:prstGeom prst="rect">
                      <a:avLst/>
                    </a:prstGeom>
                  </pic:spPr>
                </pic:pic>
              </a:graphicData>
            </a:graphic>
          </wp:anchor>
        </w:drawing>
      </w:r>
    </w:p>
    <w:p w14:paraId="7CE732F3" w14:textId="77777777" w:rsidR="00975FD6" w:rsidRDefault="00975FD6">
      <w:pPr>
        <w:spacing w:line="200" w:lineRule="exact"/>
      </w:pPr>
    </w:p>
    <w:p w14:paraId="4C9A7CA7" w14:textId="77777777" w:rsidR="00975FD6" w:rsidRDefault="00975FD6">
      <w:pPr>
        <w:spacing w:line="200" w:lineRule="exact"/>
      </w:pPr>
    </w:p>
    <w:p w14:paraId="5DACED8E" w14:textId="77777777" w:rsidR="00975FD6" w:rsidRDefault="00975FD6">
      <w:pPr>
        <w:spacing w:line="200" w:lineRule="exact"/>
      </w:pPr>
    </w:p>
    <w:p w14:paraId="4E224716" w14:textId="77777777" w:rsidR="00975FD6" w:rsidRDefault="00975FD6">
      <w:pPr>
        <w:spacing w:line="200" w:lineRule="exact"/>
      </w:pPr>
    </w:p>
    <w:p w14:paraId="140E036B" w14:textId="77777777" w:rsidR="00975FD6" w:rsidRDefault="00975FD6">
      <w:pPr>
        <w:spacing w:before="2" w:line="240" w:lineRule="exact"/>
        <w:rPr>
          <w:sz w:val="24"/>
          <w:szCs w:val="24"/>
        </w:rPr>
      </w:pPr>
    </w:p>
    <w:p w14:paraId="78A5CCFA" w14:textId="77777777" w:rsidR="00F75242" w:rsidRDefault="00F75242">
      <w:pPr>
        <w:ind w:left="72" w:right="57"/>
        <w:jc w:val="center"/>
        <w:rPr>
          <w:b/>
          <w:color w:val="C00000"/>
          <w:sz w:val="32"/>
          <w:szCs w:val="32"/>
        </w:rPr>
      </w:pPr>
    </w:p>
    <w:p w14:paraId="0BB57A00" w14:textId="77777777" w:rsidR="00F75242" w:rsidRDefault="00F75242">
      <w:pPr>
        <w:ind w:left="72" w:right="57"/>
        <w:jc w:val="center"/>
        <w:rPr>
          <w:b/>
          <w:color w:val="C00000"/>
          <w:sz w:val="32"/>
          <w:szCs w:val="32"/>
        </w:rPr>
      </w:pPr>
    </w:p>
    <w:p w14:paraId="4C160A1F" w14:textId="77777777" w:rsidR="00F75242" w:rsidRDefault="00F75242">
      <w:pPr>
        <w:ind w:left="72" w:right="57"/>
        <w:jc w:val="center"/>
        <w:rPr>
          <w:b/>
          <w:color w:val="C00000"/>
          <w:sz w:val="32"/>
          <w:szCs w:val="32"/>
        </w:rPr>
      </w:pPr>
    </w:p>
    <w:p w14:paraId="048F22FA" w14:textId="77777777" w:rsidR="00975FD6" w:rsidRDefault="00940E3A" w:rsidP="0050175D">
      <w:pPr>
        <w:spacing w:before="120" w:after="120"/>
        <w:ind w:left="72" w:right="57"/>
        <w:jc w:val="center"/>
        <w:rPr>
          <w:sz w:val="32"/>
          <w:szCs w:val="32"/>
        </w:rPr>
      </w:pPr>
      <w:r>
        <w:rPr>
          <w:b/>
          <w:color w:val="C00000"/>
          <w:sz w:val="32"/>
          <w:szCs w:val="32"/>
        </w:rPr>
        <w:t>DEPART</w:t>
      </w:r>
      <w:r>
        <w:rPr>
          <w:b/>
          <w:color w:val="C00000"/>
          <w:spacing w:val="1"/>
          <w:sz w:val="32"/>
          <w:szCs w:val="32"/>
        </w:rPr>
        <w:t>M</w:t>
      </w:r>
      <w:r>
        <w:rPr>
          <w:b/>
          <w:color w:val="C00000"/>
          <w:sz w:val="32"/>
          <w:szCs w:val="32"/>
        </w:rPr>
        <w:t>ENT</w:t>
      </w:r>
      <w:r>
        <w:rPr>
          <w:b/>
          <w:color w:val="C00000"/>
          <w:spacing w:val="-18"/>
          <w:sz w:val="32"/>
          <w:szCs w:val="32"/>
        </w:rPr>
        <w:t xml:space="preserve"> </w:t>
      </w:r>
      <w:r>
        <w:rPr>
          <w:b/>
          <w:color w:val="C00000"/>
          <w:spacing w:val="-1"/>
          <w:sz w:val="32"/>
          <w:szCs w:val="32"/>
        </w:rPr>
        <w:t>O</w:t>
      </w:r>
      <w:r>
        <w:rPr>
          <w:b/>
          <w:color w:val="C00000"/>
          <w:sz w:val="32"/>
          <w:szCs w:val="32"/>
        </w:rPr>
        <w:t>F</w:t>
      </w:r>
      <w:r>
        <w:rPr>
          <w:b/>
          <w:color w:val="C00000"/>
          <w:spacing w:val="-3"/>
          <w:sz w:val="32"/>
          <w:szCs w:val="32"/>
        </w:rPr>
        <w:t xml:space="preserve"> </w:t>
      </w:r>
      <w:r>
        <w:rPr>
          <w:b/>
          <w:color w:val="C00000"/>
          <w:spacing w:val="1"/>
          <w:sz w:val="32"/>
          <w:szCs w:val="32"/>
        </w:rPr>
        <w:t>C</w:t>
      </w:r>
      <w:r>
        <w:rPr>
          <w:b/>
          <w:color w:val="C00000"/>
          <w:spacing w:val="-1"/>
          <w:sz w:val="32"/>
          <w:szCs w:val="32"/>
        </w:rPr>
        <w:t>O</w:t>
      </w:r>
      <w:r>
        <w:rPr>
          <w:b/>
          <w:color w:val="C00000"/>
          <w:spacing w:val="1"/>
          <w:sz w:val="32"/>
          <w:szCs w:val="32"/>
        </w:rPr>
        <w:t>M</w:t>
      </w:r>
      <w:r>
        <w:rPr>
          <w:b/>
          <w:color w:val="C00000"/>
          <w:sz w:val="32"/>
          <w:szCs w:val="32"/>
        </w:rPr>
        <w:t>PUTER</w:t>
      </w:r>
      <w:r>
        <w:rPr>
          <w:b/>
          <w:color w:val="C00000"/>
          <w:spacing w:val="-17"/>
          <w:sz w:val="32"/>
          <w:szCs w:val="32"/>
        </w:rPr>
        <w:t xml:space="preserve"> </w:t>
      </w:r>
      <w:r>
        <w:rPr>
          <w:b/>
          <w:color w:val="C00000"/>
          <w:sz w:val="32"/>
          <w:szCs w:val="32"/>
        </w:rPr>
        <w:t>SCIENCE</w:t>
      </w:r>
      <w:r>
        <w:rPr>
          <w:b/>
          <w:color w:val="C00000"/>
          <w:spacing w:val="-12"/>
          <w:sz w:val="32"/>
          <w:szCs w:val="32"/>
        </w:rPr>
        <w:t xml:space="preserve"> </w:t>
      </w:r>
      <w:r>
        <w:rPr>
          <w:b/>
          <w:color w:val="C00000"/>
          <w:sz w:val="32"/>
          <w:szCs w:val="32"/>
        </w:rPr>
        <w:t>&amp;</w:t>
      </w:r>
      <w:r>
        <w:rPr>
          <w:b/>
          <w:color w:val="C00000"/>
          <w:spacing w:val="-3"/>
          <w:sz w:val="32"/>
          <w:szCs w:val="32"/>
        </w:rPr>
        <w:t xml:space="preserve"> </w:t>
      </w:r>
      <w:r>
        <w:rPr>
          <w:b/>
          <w:color w:val="C00000"/>
          <w:w w:val="99"/>
          <w:sz w:val="32"/>
          <w:szCs w:val="32"/>
        </w:rPr>
        <w:t>E</w:t>
      </w:r>
      <w:r>
        <w:rPr>
          <w:b/>
          <w:color w:val="C00000"/>
          <w:spacing w:val="3"/>
          <w:w w:val="99"/>
          <w:sz w:val="32"/>
          <w:szCs w:val="32"/>
        </w:rPr>
        <w:t>N</w:t>
      </w:r>
      <w:r>
        <w:rPr>
          <w:b/>
          <w:color w:val="C00000"/>
          <w:spacing w:val="-1"/>
          <w:w w:val="99"/>
          <w:sz w:val="32"/>
          <w:szCs w:val="32"/>
        </w:rPr>
        <w:t>G</w:t>
      </w:r>
      <w:r>
        <w:rPr>
          <w:b/>
          <w:color w:val="C00000"/>
          <w:w w:val="99"/>
          <w:sz w:val="32"/>
          <w:szCs w:val="32"/>
        </w:rPr>
        <w:t>IN</w:t>
      </w:r>
      <w:r>
        <w:rPr>
          <w:b/>
          <w:color w:val="C00000"/>
          <w:spacing w:val="1"/>
          <w:w w:val="99"/>
          <w:sz w:val="32"/>
          <w:szCs w:val="32"/>
        </w:rPr>
        <w:t>E</w:t>
      </w:r>
      <w:r>
        <w:rPr>
          <w:b/>
          <w:color w:val="C00000"/>
          <w:w w:val="99"/>
          <w:sz w:val="32"/>
          <w:szCs w:val="32"/>
        </w:rPr>
        <w:t>ER</w:t>
      </w:r>
      <w:r>
        <w:rPr>
          <w:b/>
          <w:color w:val="C00000"/>
          <w:spacing w:val="1"/>
          <w:w w:val="99"/>
          <w:sz w:val="32"/>
          <w:szCs w:val="32"/>
        </w:rPr>
        <w:t>I</w:t>
      </w:r>
      <w:r>
        <w:rPr>
          <w:b/>
          <w:color w:val="C00000"/>
          <w:spacing w:val="2"/>
          <w:w w:val="99"/>
          <w:sz w:val="32"/>
          <w:szCs w:val="32"/>
        </w:rPr>
        <w:t>N</w:t>
      </w:r>
      <w:r>
        <w:rPr>
          <w:b/>
          <w:color w:val="C00000"/>
          <w:w w:val="99"/>
          <w:sz w:val="32"/>
          <w:szCs w:val="32"/>
        </w:rPr>
        <w:t>G</w:t>
      </w:r>
    </w:p>
    <w:p w14:paraId="023D90E3" w14:textId="77777777" w:rsidR="00975FD6" w:rsidRDefault="00940E3A" w:rsidP="0050175D">
      <w:pPr>
        <w:spacing w:before="120" w:after="120"/>
        <w:ind w:left="728" w:right="714"/>
        <w:jc w:val="center"/>
        <w:rPr>
          <w:sz w:val="32"/>
          <w:szCs w:val="32"/>
        </w:rPr>
      </w:pPr>
      <w:r>
        <w:rPr>
          <w:b/>
          <w:color w:val="C00000"/>
          <w:spacing w:val="-1"/>
          <w:sz w:val="32"/>
          <w:szCs w:val="32"/>
        </w:rPr>
        <w:t>H</w:t>
      </w:r>
      <w:r>
        <w:rPr>
          <w:b/>
          <w:color w:val="C00000"/>
          <w:spacing w:val="2"/>
          <w:sz w:val="32"/>
          <w:szCs w:val="32"/>
        </w:rPr>
        <w:t>.</w:t>
      </w:r>
      <w:r>
        <w:rPr>
          <w:b/>
          <w:color w:val="C00000"/>
          <w:spacing w:val="-1"/>
          <w:sz w:val="32"/>
          <w:szCs w:val="32"/>
        </w:rPr>
        <w:t>K</w:t>
      </w:r>
      <w:r>
        <w:rPr>
          <w:b/>
          <w:color w:val="C00000"/>
          <w:sz w:val="32"/>
          <w:szCs w:val="32"/>
        </w:rPr>
        <w:t>.E</w:t>
      </w:r>
      <w:r>
        <w:rPr>
          <w:b/>
          <w:color w:val="C00000"/>
          <w:spacing w:val="-8"/>
          <w:sz w:val="32"/>
          <w:szCs w:val="32"/>
        </w:rPr>
        <w:t xml:space="preserve"> </w:t>
      </w:r>
      <w:r>
        <w:rPr>
          <w:b/>
          <w:color w:val="C00000"/>
          <w:sz w:val="32"/>
          <w:szCs w:val="32"/>
        </w:rPr>
        <w:t>S</w:t>
      </w:r>
      <w:r>
        <w:rPr>
          <w:b/>
          <w:color w:val="C00000"/>
          <w:spacing w:val="1"/>
          <w:sz w:val="32"/>
          <w:szCs w:val="32"/>
        </w:rPr>
        <w:t>o</w:t>
      </w:r>
      <w:r>
        <w:rPr>
          <w:b/>
          <w:color w:val="C00000"/>
          <w:sz w:val="32"/>
          <w:szCs w:val="32"/>
        </w:rPr>
        <w:t>ciety’s</w:t>
      </w:r>
      <w:r>
        <w:rPr>
          <w:b/>
          <w:color w:val="C00000"/>
          <w:spacing w:val="-11"/>
          <w:sz w:val="32"/>
          <w:szCs w:val="32"/>
        </w:rPr>
        <w:t xml:space="preserve"> </w:t>
      </w:r>
      <w:r>
        <w:rPr>
          <w:b/>
          <w:color w:val="C00000"/>
          <w:spacing w:val="2"/>
          <w:sz w:val="32"/>
          <w:szCs w:val="32"/>
        </w:rPr>
        <w:t>S</w:t>
      </w:r>
      <w:r>
        <w:rPr>
          <w:b/>
          <w:color w:val="C00000"/>
          <w:sz w:val="32"/>
          <w:szCs w:val="32"/>
        </w:rPr>
        <w:t>.L.N.</w:t>
      </w:r>
      <w:r>
        <w:rPr>
          <w:b/>
          <w:color w:val="C00000"/>
          <w:spacing w:val="-9"/>
          <w:sz w:val="32"/>
          <w:szCs w:val="32"/>
        </w:rPr>
        <w:t xml:space="preserve"> </w:t>
      </w:r>
      <w:r>
        <w:rPr>
          <w:b/>
          <w:color w:val="C00000"/>
          <w:spacing w:val="1"/>
          <w:sz w:val="32"/>
          <w:szCs w:val="32"/>
        </w:rPr>
        <w:t>C</w:t>
      </w:r>
      <w:r>
        <w:rPr>
          <w:b/>
          <w:color w:val="C00000"/>
          <w:spacing w:val="-1"/>
          <w:sz w:val="32"/>
          <w:szCs w:val="32"/>
        </w:rPr>
        <w:t>O</w:t>
      </w:r>
      <w:r>
        <w:rPr>
          <w:b/>
          <w:color w:val="C00000"/>
          <w:sz w:val="32"/>
          <w:szCs w:val="32"/>
        </w:rPr>
        <w:t>L</w:t>
      </w:r>
      <w:r>
        <w:rPr>
          <w:b/>
          <w:color w:val="C00000"/>
          <w:spacing w:val="1"/>
          <w:sz w:val="32"/>
          <w:szCs w:val="32"/>
        </w:rPr>
        <w:t>L</w:t>
      </w:r>
      <w:r>
        <w:rPr>
          <w:b/>
          <w:color w:val="C00000"/>
          <w:sz w:val="32"/>
          <w:szCs w:val="32"/>
        </w:rPr>
        <w:t>EGE</w:t>
      </w:r>
      <w:r>
        <w:rPr>
          <w:b/>
          <w:color w:val="C00000"/>
          <w:spacing w:val="-15"/>
          <w:sz w:val="32"/>
          <w:szCs w:val="32"/>
        </w:rPr>
        <w:t xml:space="preserve"> </w:t>
      </w:r>
      <w:r>
        <w:rPr>
          <w:b/>
          <w:color w:val="C00000"/>
          <w:spacing w:val="-1"/>
          <w:sz w:val="32"/>
          <w:szCs w:val="32"/>
        </w:rPr>
        <w:t>O</w:t>
      </w:r>
      <w:r>
        <w:rPr>
          <w:b/>
          <w:color w:val="C00000"/>
          <w:sz w:val="32"/>
          <w:szCs w:val="32"/>
        </w:rPr>
        <w:t>F</w:t>
      </w:r>
      <w:r>
        <w:rPr>
          <w:b/>
          <w:color w:val="C00000"/>
          <w:spacing w:val="-3"/>
          <w:sz w:val="32"/>
          <w:szCs w:val="32"/>
        </w:rPr>
        <w:t xml:space="preserve"> </w:t>
      </w:r>
      <w:r>
        <w:rPr>
          <w:b/>
          <w:color w:val="C00000"/>
          <w:w w:val="99"/>
          <w:sz w:val="32"/>
          <w:szCs w:val="32"/>
        </w:rPr>
        <w:t>EN</w:t>
      </w:r>
      <w:r>
        <w:rPr>
          <w:b/>
          <w:color w:val="C00000"/>
          <w:spacing w:val="-1"/>
          <w:w w:val="99"/>
          <w:sz w:val="32"/>
          <w:szCs w:val="32"/>
        </w:rPr>
        <w:t>G</w:t>
      </w:r>
      <w:r>
        <w:rPr>
          <w:b/>
          <w:color w:val="C00000"/>
          <w:spacing w:val="3"/>
          <w:w w:val="99"/>
          <w:sz w:val="32"/>
          <w:szCs w:val="32"/>
        </w:rPr>
        <w:t>I</w:t>
      </w:r>
      <w:r>
        <w:rPr>
          <w:b/>
          <w:color w:val="C00000"/>
          <w:w w:val="99"/>
          <w:sz w:val="32"/>
          <w:szCs w:val="32"/>
        </w:rPr>
        <w:t>NE</w:t>
      </w:r>
      <w:r>
        <w:rPr>
          <w:b/>
          <w:color w:val="C00000"/>
          <w:spacing w:val="1"/>
          <w:w w:val="99"/>
          <w:sz w:val="32"/>
          <w:szCs w:val="32"/>
        </w:rPr>
        <w:t>E</w:t>
      </w:r>
      <w:r>
        <w:rPr>
          <w:b/>
          <w:color w:val="C00000"/>
          <w:w w:val="99"/>
          <w:sz w:val="32"/>
          <w:szCs w:val="32"/>
        </w:rPr>
        <w:t>R</w:t>
      </w:r>
      <w:r>
        <w:rPr>
          <w:b/>
          <w:color w:val="C00000"/>
          <w:spacing w:val="3"/>
          <w:w w:val="99"/>
          <w:sz w:val="32"/>
          <w:szCs w:val="32"/>
        </w:rPr>
        <w:t>I</w:t>
      </w:r>
      <w:r>
        <w:rPr>
          <w:b/>
          <w:color w:val="C00000"/>
          <w:w w:val="99"/>
          <w:sz w:val="32"/>
          <w:szCs w:val="32"/>
        </w:rPr>
        <w:t>NG</w:t>
      </w:r>
    </w:p>
    <w:p w14:paraId="0EEC138F" w14:textId="77777777" w:rsidR="00975FD6" w:rsidRDefault="00940E3A" w:rsidP="0050175D">
      <w:pPr>
        <w:spacing w:before="120" w:after="120"/>
        <w:ind w:left="283" w:right="804"/>
        <w:jc w:val="center"/>
        <w:rPr>
          <w:b/>
          <w:sz w:val="22"/>
          <w:szCs w:val="22"/>
        </w:rPr>
      </w:pPr>
      <w:r>
        <w:rPr>
          <w:b/>
          <w:spacing w:val="1"/>
          <w:sz w:val="22"/>
          <w:szCs w:val="22"/>
        </w:rPr>
        <w:t>(</w:t>
      </w:r>
      <w:r>
        <w:rPr>
          <w:b/>
          <w:spacing w:val="-1"/>
          <w:sz w:val="22"/>
          <w:szCs w:val="22"/>
        </w:rPr>
        <w:t>A</w:t>
      </w:r>
      <w:r>
        <w:rPr>
          <w:b/>
          <w:spacing w:val="1"/>
          <w:sz w:val="22"/>
          <w:szCs w:val="22"/>
        </w:rPr>
        <w:t>f</w:t>
      </w:r>
      <w:r>
        <w:rPr>
          <w:b/>
          <w:spacing w:val="-2"/>
          <w:sz w:val="22"/>
          <w:szCs w:val="22"/>
        </w:rPr>
        <w:t>f</w:t>
      </w:r>
      <w:r>
        <w:rPr>
          <w:b/>
          <w:spacing w:val="1"/>
          <w:sz w:val="22"/>
          <w:szCs w:val="22"/>
        </w:rPr>
        <w:t>i</w:t>
      </w:r>
      <w:r>
        <w:rPr>
          <w:b/>
          <w:spacing w:val="-1"/>
          <w:sz w:val="22"/>
          <w:szCs w:val="22"/>
        </w:rPr>
        <w:t>l</w:t>
      </w:r>
      <w:r>
        <w:rPr>
          <w:b/>
          <w:spacing w:val="1"/>
          <w:sz w:val="22"/>
          <w:szCs w:val="22"/>
        </w:rPr>
        <w:t>i</w:t>
      </w:r>
      <w:r>
        <w:rPr>
          <w:b/>
          <w:sz w:val="22"/>
          <w:szCs w:val="22"/>
        </w:rPr>
        <w:t>a</w:t>
      </w:r>
      <w:r>
        <w:rPr>
          <w:b/>
          <w:spacing w:val="-2"/>
          <w:sz w:val="22"/>
          <w:szCs w:val="22"/>
        </w:rPr>
        <w:t>t</w:t>
      </w:r>
      <w:r>
        <w:rPr>
          <w:b/>
          <w:sz w:val="22"/>
          <w:szCs w:val="22"/>
        </w:rPr>
        <w:t xml:space="preserve">ed </w:t>
      </w:r>
      <w:r>
        <w:rPr>
          <w:b/>
          <w:spacing w:val="1"/>
          <w:sz w:val="22"/>
          <w:szCs w:val="22"/>
        </w:rPr>
        <w:t>t</w:t>
      </w:r>
      <w:r>
        <w:rPr>
          <w:b/>
          <w:sz w:val="22"/>
          <w:szCs w:val="22"/>
        </w:rPr>
        <w:t>o</w:t>
      </w:r>
      <w:r>
        <w:rPr>
          <w:b/>
          <w:spacing w:val="-2"/>
          <w:sz w:val="22"/>
          <w:szCs w:val="22"/>
        </w:rPr>
        <w:t xml:space="preserve"> </w:t>
      </w:r>
      <w:r>
        <w:rPr>
          <w:b/>
          <w:spacing w:val="1"/>
          <w:sz w:val="22"/>
          <w:szCs w:val="22"/>
        </w:rPr>
        <w:t>V</w:t>
      </w:r>
      <w:r>
        <w:rPr>
          <w:b/>
          <w:spacing w:val="-1"/>
          <w:sz w:val="22"/>
          <w:szCs w:val="22"/>
        </w:rPr>
        <w:t>T</w:t>
      </w:r>
      <w:r>
        <w:rPr>
          <w:b/>
          <w:sz w:val="22"/>
          <w:szCs w:val="22"/>
        </w:rPr>
        <w:t>U</w:t>
      </w:r>
      <w:r>
        <w:rPr>
          <w:b/>
          <w:spacing w:val="-1"/>
          <w:sz w:val="22"/>
          <w:szCs w:val="22"/>
        </w:rPr>
        <w:t xml:space="preserve"> </w:t>
      </w:r>
      <w:r>
        <w:rPr>
          <w:b/>
          <w:sz w:val="22"/>
          <w:szCs w:val="22"/>
        </w:rPr>
        <w:t>-</w:t>
      </w:r>
      <w:r>
        <w:rPr>
          <w:b/>
          <w:spacing w:val="1"/>
          <w:sz w:val="22"/>
          <w:szCs w:val="22"/>
        </w:rPr>
        <w:t xml:space="preserve"> </w:t>
      </w:r>
      <w:r>
        <w:rPr>
          <w:b/>
          <w:spacing w:val="-1"/>
          <w:sz w:val="22"/>
          <w:szCs w:val="22"/>
        </w:rPr>
        <w:t>B</w:t>
      </w:r>
      <w:r>
        <w:rPr>
          <w:b/>
          <w:sz w:val="22"/>
          <w:szCs w:val="22"/>
        </w:rPr>
        <w:t>e</w:t>
      </w:r>
      <w:r>
        <w:rPr>
          <w:b/>
          <w:spacing w:val="-1"/>
          <w:sz w:val="22"/>
          <w:szCs w:val="22"/>
        </w:rPr>
        <w:t>l</w:t>
      </w:r>
      <w:r>
        <w:rPr>
          <w:b/>
          <w:sz w:val="22"/>
          <w:szCs w:val="22"/>
        </w:rPr>
        <w:t>a</w:t>
      </w:r>
      <w:r>
        <w:rPr>
          <w:b/>
          <w:spacing w:val="-2"/>
          <w:sz w:val="22"/>
          <w:szCs w:val="22"/>
        </w:rPr>
        <w:t>g</w:t>
      </w:r>
      <w:r>
        <w:rPr>
          <w:b/>
          <w:sz w:val="22"/>
          <w:szCs w:val="22"/>
        </w:rPr>
        <w:t>av</w:t>
      </w:r>
      <w:r>
        <w:rPr>
          <w:b/>
          <w:spacing w:val="1"/>
          <w:sz w:val="22"/>
          <w:szCs w:val="22"/>
        </w:rPr>
        <w:t>i</w:t>
      </w:r>
      <w:r>
        <w:rPr>
          <w:b/>
          <w:sz w:val="22"/>
          <w:szCs w:val="22"/>
        </w:rPr>
        <w:t xml:space="preserve">, </w:t>
      </w:r>
      <w:r>
        <w:rPr>
          <w:b/>
          <w:spacing w:val="-1"/>
          <w:sz w:val="22"/>
          <w:szCs w:val="22"/>
        </w:rPr>
        <w:t>A</w:t>
      </w:r>
      <w:r>
        <w:rPr>
          <w:b/>
          <w:spacing w:val="-2"/>
          <w:sz w:val="22"/>
          <w:szCs w:val="22"/>
        </w:rPr>
        <w:t>f</w:t>
      </w:r>
      <w:r>
        <w:rPr>
          <w:b/>
          <w:spacing w:val="1"/>
          <w:sz w:val="22"/>
          <w:szCs w:val="22"/>
        </w:rPr>
        <w:t>f</w:t>
      </w:r>
      <w:r>
        <w:rPr>
          <w:b/>
          <w:spacing w:val="-1"/>
          <w:sz w:val="22"/>
          <w:szCs w:val="22"/>
        </w:rPr>
        <w:t>i</w:t>
      </w:r>
      <w:r>
        <w:rPr>
          <w:b/>
          <w:spacing w:val="1"/>
          <w:sz w:val="22"/>
          <w:szCs w:val="22"/>
        </w:rPr>
        <w:t>l</w:t>
      </w:r>
      <w:r>
        <w:rPr>
          <w:b/>
          <w:spacing w:val="-1"/>
          <w:sz w:val="22"/>
          <w:szCs w:val="22"/>
        </w:rPr>
        <w:t>i</w:t>
      </w:r>
      <w:r>
        <w:rPr>
          <w:b/>
          <w:sz w:val="22"/>
          <w:szCs w:val="22"/>
        </w:rPr>
        <w:t>a</w:t>
      </w:r>
      <w:r>
        <w:rPr>
          <w:b/>
          <w:spacing w:val="1"/>
          <w:sz w:val="22"/>
          <w:szCs w:val="22"/>
        </w:rPr>
        <w:t>t</w:t>
      </w:r>
      <w:r>
        <w:rPr>
          <w:b/>
          <w:sz w:val="22"/>
          <w:szCs w:val="22"/>
        </w:rPr>
        <w:t>ed</w:t>
      </w:r>
      <w:r>
        <w:rPr>
          <w:b/>
          <w:spacing w:val="-2"/>
          <w:sz w:val="22"/>
          <w:szCs w:val="22"/>
        </w:rPr>
        <w:t xml:space="preserve"> </w:t>
      </w:r>
      <w:r>
        <w:rPr>
          <w:b/>
          <w:spacing w:val="1"/>
          <w:sz w:val="22"/>
          <w:szCs w:val="22"/>
        </w:rPr>
        <w:t>t</w:t>
      </w:r>
      <w:r>
        <w:rPr>
          <w:b/>
          <w:sz w:val="22"/>
          <w:szCs w:val="22"/>
        </w:rPr>
        <w:t xml:space="preserve">o </w:t>
      </w:r>
      <w:r>
        <w:rPr>
          <w:b/>
          <w:spacing w:val="-1"/>
          <w:sz w:val="22"/>
          <w:szCs w:val="22"/>
        </w:rPr>
        <w:t>A</w:t>
      </w:r>
      <w:r>
        <w:rPr>
          <w:b/>
          <w:sz w:val="22"/>
          <w:szCs w:val="22"/>
        </w:rPr>
        <w:t>IC</w:t>
      </w:r>
      <w:r>
        <w:rPr>
          <w:b/>
          <w:spacing w:val="-1"/>
          <w:sz w:val="22"/>
          <w:szCs w:val="22"/>
        </w:rPr>
        <w:t>T</w:t>
      </w:r>
      <w:r>
        <w:rPr>
          <w:b/>
          <w:sz w:val="22"/>
          <w:szCs w:val="22"/>
        </w:rPr>
        <w:t>E</w:t>
      </w:r>
      <w:r>
        <w:rPr>
          <w:b/>
          <w:spacing w:val="1"/>
          <w:sz w:val="22"/>
          <w:szCs w:val="22"/>
        </w:rPr>
        <w:t xml:space="preserve"> </w:t>
      </w:r>
      <w:r>
        <w:rPr>
          <w:b/>
          <w:sz w:val="22"/>
          <w:szCs w:val="22"/>
        </w:rPr>
        <w:t>–</w:t>
      </w:r>
      <w:r>
        <w:rPr>
          <w:b/>
          <w:spacing w:val="-2"/>
          <w:sz w:val="22"/>
          <w:szCs w:val="22"/>
        </w:rPr>
        <w:t xml:space="preserve"> </w:t>
      </w:r>
      <w:r>
        <w:rPr>
          <w:b/>
          <w:spacing w:val="-1"/>
          <w:sz w:val="22"/>
          <w:szCs w:val="22"/>
        </w:rPr>
        <w:t>N</w:t>
      </w:r>
      <w:r>
        <w:rPr>
          <w:b/>
          <w:sz w:val="22"/>
          <w:szCs w:val="22"/>
        </w:rPr>
        <w:t>ew</w:t>
      </w:r>
      <w:r>
        <w:rPr>
          <w:b/>
          <w:spacing w:val="2"/>
          <w:sz w:val="22"/>
          <w:szCs w:val="22"/>
        </w:rPr>
        <w:t xml:space="preserve"> </w:t>
      </w:r>
      <w:r>
        <w:rPr>
          <w:b/>
          <w:spacing w:val="-1"/>
          <w:sz w:val="22"/>
          <w:szCs w:val="22"/>
        </w:rPr>
        <w:t>D</w:t>
      </w:r>
      <w:r>
        <w:rPr>
          <w:b/>
          <w:spacing w:val="-2"/>
          <w:sz w:val="22"/>
          <w:szCs w:val="22"/>
        </w:rPr>
        <w:t>e</w:t>
      </w:r>
      <w:r>
        <w:rPr>
          <w:b/>
          <w:spacing w:val="1"/>
          <w:sz w:val="22"/>
          <w:szCs w:val="22"/>
        </w:rPr>
        <w:t>l</w:t>
      </w:r>
      <w:r>
        <w:rPr>
          <w:b/>
          <w:sz w:val="22"/>
          <w:szCs w:val="22"/>
        </w:rPr>
        <w:t xml:space="preserve">hi, </w:t>
      </w:r>
      <w:r>
        <w:rPr>
          <w:b/>
          <w:spacing w:val="-3"/>
          <w:sz w:val="22"/>
          <w:szCs w:val="22"/>
        </w:rPr>
        <w:t>A</w:t>
      </w:r>
      <w:r>
        <w:rPr>
          <w:b/>
          <w:sz w:val="22"/>
          <w:szCs w:val="22"/>
        </w:rPr>
        <w:t>ccre</w:t>
      </w:r>
      <w:r>
        <w:rPr>
          <w:b/>
          <w:spacing w:val="-3"/>
          <w:sz w:val="22"/>
          <w:szCs w:val="22"/>
        </w:rPr>
        <w:t>d</w:t>
      </w:r>
      <w:r>
        <w:rPr>
          <w:b/>
          <w:spacing w:val="1"/>
          <w:sz w:val="22"/>
          <w:szCs w:val="22"/>
        </w:rPr>
        <w:t>i</w:t>
      </w:r>
      <w:r>
        <w:rPr>
          <w:b/>
          <w:spacing w:val="-2"/>
          <w:sz w:val="22"/>
          <w:szCs w:val="22"/>
        </w:rPr>
        <w:t>t</w:t>
      </w:r>
      <w:r>
        <w:rPr>
          <w:b/>
          <w:sz w:val="22"/>
          <w:szCs w:val="22"/>
        </w:rPr>
        <w:t>ed by</w:t>
      </w:r>
      <w:r>
        <w:rPr>
          <w:b/>
          <w:spacing w:val="-3"/>
          <w:sz w:val="22"/>
          <w:szCs w:val="22"/>
        </w:rPr>
        <w:t xml:space="preserve"> </w:t>
      </w:r>
      <w:r>
        <w:rPr>
          <w:b/>
          <w:spacing w:val="-1"/>
          <w:sz w:val="22"/>
          <w:szCs w:val="22"/>
        </w:rPr>
        <w:t>NAAC</w:t>
      </w:r>
      <w:r>
        <w:rPr>
          <w:b/>
          <w:sz w:val="22"/>
          <w:szCs w:val="22"/>
        </w:rPr>
        <w:t xml:space="preserve">) </w:t>
      </w:r>
      <w:r>
        <w:rPr>
          <w:b/>
          <w:spacing w:val="-1"/>
          <w:sz w:val="22"/>
          <w:szCs w:val="22"/>
        </w:rPr>
        <w:t>Y</w:t>
      </w:r>
      <w:r>
        <w:rPr>
          <w:b/>
          <w:spacing w:val="1"/>
          <w:sz w:val="22"/>
          <w:szCs w:val="22"/>
        </w:rPr>
        <w:t>-</w:t>
      </w:r>
      <w:r>
        <w:rPr>
          <w:b/>
          <w:spacing w:val="-1"/>
          <w:sz w:val="22"/>
          <w:szCs w:val="22"/>
        </w:rPr>
        <w:t>C</w:t>
      </w:r>
      <w:r>
        <w:rPr>
          <w:b/>
          <w:sz w:val="22"/>
          <w:szCs w:val="22"/>
        </w:rPr>
        <w:t>a</w:t>
      </w:r>
      <w:r>
        <w:rPr>
          <w:b/>
          <w:spacing w:val="1"/>
          <w:sz w:val="22"/>
          <w:szCs w:val="22"/>
        </w:rPr>
        <w:t>m</w:t>
      </w:r>
      <w:r>
        <w:rPr>
          <w:b/>
          <w:sz w:val="22"/>
          <w:szCs w:val="22"/>
        </w:rPr>
        <w:t xml:space="preserve">p, </w:t>
      </w:r>
      <w:r>
        <w:rPr>
          <w:b/>
          <w:spacing w:val="-1"/>
          <w:sz w:val="22"/>
          <w:szCs w:val="22"/>
        </w:rPr>
        <w:t>R</w:t>
      </w:r>
      <w:r>
        <w:rPr>
          <w:b/>
          <w:spacing w:val="-2"/>
          <w:sz w:val="22"/>
          <w:szCs w:val="22"/>
        </w:rPr>
        <w:t>a</w:t>
      </w:r>
      <w:r>
        <w:rPr>
          <w:b/>
          <w:spacing w:val="1"/>
          <w:sz w:val="22"/>
          <w:szCs w:val="22"/>
        </w:rPr>
        <w:t>i</w:t>
      </w:r>
      <w:r>
        <w:rPr>
          <w:b/>
          <w:sz w:val="22"/>
          <w:szCs w:val="22"/>
        </w:rPr>
        <w:t>chu</w:t>
      </w:r>
      <w:r>
        <w:rPr>
          <w:b/>
          <w:spacing w:val="-2"/>
          <w:sz w:val="22"/>
          <w:szCs w:val="22"/>
        </w:rPr>
        <w:t>r</w:t>
      </w:r>
      <w:r>
        <w:rPr>
          <w:b/>
          <w:spacing w:val="6"/>
          <w:sz w:val="22"/>
          <w:szCs w:val="22"/>
        </w:rPr>
        <w:t>-</w:t>
      </w:r>
      <w:r>
        <w:rPr>
          <w:b/>
          <w:spacing w:val="2"/>
          <w:sz w:val="22"/>
          <w:szCs w:val="22"/>
        </w:rPr>
        <w:t>5</w:t>
      </w:r>
      <w:r>
        <w:rPr>
          <w:b/>
          <w:spacing w:val="5"/>
          <w:sz w:val="22"/>
          <w:szCs w:val="22"/>
        </w:rPr>
        <w:t>8</w:t>
      </w:r>
      <w:r>
        <w:rPr>
          <w:b/>
          <w:sz w:val="22"/>
          <w:szCs w:val="22"/>
        </w:rPr>
        <w:t>4</w:t>
      </w:r>
      <w:r>
        <w:rPr>
          <w:b/>
          <w:spacing w:val="3"/>
          <w:sz w:val="22"/>
          <w:szCs w:val="22"/>
        </w:rPr>
        <w:t xml:space="preserve"> </w:t>
      </w:r>
      <w:r>
        <w:rPr>
          <w:b/>
          <w:sz w:val="22"/>
          <w:szCs w:val="22"/>
        </w:rPr>
        <w:t>1</w:t>
      </w:r>
      <w:r>
        <w:rPr>
          <w:b/>
          <w:spacing w:val="-2"/>
          <w:sz w:val="22"/>
          <w:szCs w:val="22"/>
        </w:rPr>
        <w:t>3</w:t>
      </w:r>
      <w:r>
        <w:rPr>
          <w:b/>
          <w:sz w:val="22"/>
          <w:szCs w:val="22"/>
        </w:rPr>
        <w:t xml:space="preserve">5, </w:t>
      </w:r>
      <w:r>
        <w:rPr>
          <w:b/>
          <w:spacing w:val="1"/>
          <w:sz w:val="22"/>
          <w:szCs w:val="22"/>
        </w:rPr>
        <w:t>K</w:t>
      </w:r>
      <w:r>
        <w:rPr>
          <w:b/>
          <w:sz w:val="22"/>
          <w:szCs w:val="22"/>
        </w:rPr>
        <w:t>a</w:t>
      </w:r>
      <w:r>
        <w:rPr>
          <w:b/>
          <w:spacing w:val="-2"/>
          <w:sz w:val="22"/>
          <w:szCs w:val="22"/>
        </w:rPr>
        <w:t>r</w:t>
      </w:r>
      <w:r>
        <w:rPr>
          <w:b/>
          <w:sz w:val="22"/>
          <w:szCs w:val="22"/>
        </w:rPr>
        <w:t>nataka</w:t>
      </w:r>
    </w:p>
    <w:p w14:paraId="11B7062F" w14:textId="77777777" w:rsidR="00566B4C" w:rsidRDefault="00566B4C" w:rsidP="00566B4C">
      <w:pPr>
        <w:ind w:left="283" w:right="804"/>
        <w:jc w:val="center"/>
        <w:rPr>
          <w:sz w:val="22"/>
          <w:szCs w:val="22"/>
        </w:rPr>
      </w:pPr>
    </w:p>
    <w:p w14:paraId="3574EA27" w14:textId="77777777" w:rsidR="00975FD6" w:rsidRDefault="00940E3A">
      <w:pPr>
        <w:spacing w:before="38"/>
        <w:ind w:left="3651" w:right="4168"/>
        <w:jc w:val="center"/>
        <w:rPr>
          <w:b/>
          <w:sz w:val="30"/>
          <w:szCs w:val="30"/>
        </w:rPr>
      </w:pPr>
      <w:r>
        <w:rPr>
          <w:b/>
          <w:spacing w:val="1"/>
          <w:sz w:val="30"/>
          <w:szCs w:val="30"/>
        </w:rPr>
        <w:t>20</w:t>
      </w:r>
      <w:r>
        <w:rPr>
          <w:b/>
          <w:spacing w:val="-1"/>
          <w:sz w:val="30"/>
          <w:szCs w:val="30"/>
        </w:rPr>
        <w:t>2</w:t>
      </w:r>
      <w:r>
        <w:rPr>
          <w:b/>
          <w:spacing w:val="1"/>
          <w:sz w:val="30"/>
          <w:szCs w:val="30"/>
        </w:rPr>
        <w:t>2</w:t>
      </w:r>
      <w:r>
        <w:rPr>
          <w:b/>
          <w:spacing w:val="-1"/>
          <w:sz w:val="30"/>
          <w:szCs w:val="30"/>
        </w:rPr>
        <w:t>-</w:t>
      </w:r>
      <w:r>
        <w:rPr>
          <w:b/>
          <w:spacing w:val="1"/>
          <w:sz w:val="30"/>
          <w:szCs w:val="30"/>
        </w:rPr>
        <w:t>2</w:t>
      </w:r>
      <w:r>
        <w:rPr>
          <w:b/>
          <w:spacing w:val="-1"/>
          <w:sz w:val="30"/>
          <w:szCs w:val="30"/>
        </w:rPr>
        <w:t>0</w:t>
      </w:r>
      <w:r>
        <w:rPr>
          <w:b/>
          <w:spacing w:val="1"/>
          <w:sz w:val="30"/>
          <w:szCs w:val="30"/>
        </w:rPr>
        <w:t>2</w:t>
      </w:r>
      <w:r>
        <w:rPr>
          <w:b/>
          <w:sz w:val="30"/>
          <w:szCs w:val="30"/>
        </w:rPr>
        <w:t>3</w:t>
      </w:r>
    </w:p>
    <w:p w14:paraId="6147B308" w14:textId="77777777" w:rsidR="00894143" w:rsidRDefault="00894143">
      <w:pPr>
        <w:spacing w:before="38"/>
        <w:ind w:left="3651" w:right="4168"/>
        <w:jc w:val="center"/>
        <w:rPr>
          <w:b/>
          <w:sz w:val="30"/>
          <w:szCs w:val="30"/>
        </w:rPr>
      </w:pPr>
    </w:p>
    <w:p w14:paraId="16AC2415" w14:textId="77777777" w:rsidR="00894143" w:rsidRDefault="00894143">
      <w:pPr>
        <w:spacing w:before="38"/>
        <w:ind w:left="3651" w:right="4168"/>
        <w:jc w:val="center"/>
        <w:rPr>
          <w:b/>
          <w:sz w:val="30"/>
          <w:szCs w:val="30"/>
        </w:rPr>
      </w:pPr>
    </w:p>
    <w:p w14:paraId="64F0FBDD" w14:textId="77777777" w:rsidR="00894143" w:rsidRDefault="00894143">
      <w:pPr>
        <w:spacing w:before="38"/>
        <w:ind w:left="3651" w:right="4168"/>
        <w:jc w:val="center"/>
        <w:rPr>
          <w:sz w:val="30"/>
          <w:szCs w:val="30"/>
        </w:rPr>
        <w:sectPr w:rsidR="00894143" w:rsidSect="00894143">
          <w:type w:val="continuous"/>
          <w:pgSz w:w="11920" w:h="16840"/>
          <w:pgMar w:top="1380" w:right="136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0BFB3D02" w14:textId="7285288C" w:rsidR="00975FD6" w:rsidRDefault="00940E3A">
      <w:pPr>
        <w:spacing w:before="62"/>
        <w:ind w:left="102" w:right="589"/>
        <w:jc w:val="both"/>
        <w:rPr>
          <w:sz w:val="36"/>
          <w:szCs w:val="36"/>
        </w:rPr>
      </w:pPr>
      <w:r>
        <w:rPr>
          <w:b/>
          <w:color w:val="FF0000"/>
          <w:sz w:val="36"/>
          <w:szCs w:val="36"/>
        </w:rPr>
        <w:lastRenderedPageBreak/>
        <w:t>V</w:t>
      </w:r>
      <w:r>
        <w:rPr>
          <w:b/>
          <w:color w:val="FF0000"/>
          <w:spacing w:val="-1"/>
          <w:sz w:val="36"/>
          <w:szCs w:val="36"/>
        </w:rPr>
        <w:t>I</w:t>
      </w:r>
      <w:r>
        <w:rPr>
          <w:b/>
          <w:color w:val="FF0000"/>
          <w:sz w:val="36"/>
          <w:szCs w:val="36"/>
        </w:rPr>
        <w:t>SVES</w:t>
      </w:r>
      <w:r>
        <w:rPr>
          <w:b/>
          <w:color w:val="FF0000"/>
          <w:spacing w:val="1"/>
          <w:sz w:val="36"/>
          <w:szCs w:val="36"/>
        </w:rPr>
        <w:t>V</w:t>
      </w:r>
      <w:r>
        <w:rPr>
          <w:b/>
          <w:color w:val="FF0000"/>
          <w:sz w:val="36"/>
          <w:szCs w:val="36"/>
        </w:rPr>
        <w:t>A</w:t>
      </w:r>
      <w:r>
        <w:rPr>
          <w:b/>
          <w:color w:val="FF0000"/>
          <w:spacing w:val="-1"/>
          <w:sz w:val="36"/>
          <w:szCs w:val="36"/>
        </w:rPr>
        <w:t>R</w:t>
      </w:r>
      <w:r>
        <w:rPr>
          <w:b/>
          <w:color w:val="FF0000"/>
          <w:spacing w:val="1"/>
          <w:sz w:val="36"/>
          <w:szCs w:val="36"/>
        </w:rPr>
        <w:t>A</w:t>
      </w:r>
      <w:r>
        <w:rPr>
          <w:b/>
          <w:color w:val="FF0000"/>
          <w:sz w:val="36"/>
          <w:szCs w:val="36"/>
        </w:rPr>
        <w:t>YA TECHNOLOGIC</w:t>
      </w:r>
      <w:r>
        <w:rPr>
          <w:b/>
          <w:color w:val="FF0000"/>
          <w:spacing w:val="-1"/>
          <w:sz w:val="36"/>
          <w:szCs w:val="36"/>
        </w:rPr>
        <w:t>A</w:t>
      </w:r>
      <w:r>
        <w:rPr>
          <w:b/>
          <w:color w:val="FF0000"/>
          <w:sz w:val="36"/>
          <w:szCs w:val="36"/>
        </w:rPr>
        <w:t>L</w:t>
      </w:r>
      <w:r>
        <w:rPr>
          <w:b/>
          <w:color w:val="FF0000"/>
          <w:spacing w:val="3"/>
          <w:sz w:val="36"/>
          <w:szCs w:val="36"/>
        </w:rPr>
        <w:t xml:space="preserve"> </w:t>
      </w:r>
      <w:r>
        <w:rPr>
          <w:b/>
          <w:color w:val="FF0000"/>
          <w:sz w:val="36"/>
          <w:szCs w:val="36"/>
        </w:rPr>
        <w:t>U</w:t>
      </w:r>
      <w:r>
        <w:rPr>
          <w:b/>
          <w:color w:val="FF0000"/>
          <w:spacing w:val="-1"/>
          <w:sz w:val="36"/>
          <w:szCs w:val="36"/>
        </w:rPr>
        <w:t>N</w:t>
      </w:r>
      <w:r>
        <w:rPr>
          <w:b/>
          <w:color w:val="FF0000"/>
          <w:spacing w:val="1"/>
          <w:sz w:val="36"/>
          <w:szCs w:val="36"/>
        </w:rPr>
        <w:t>I</w:t>
      </w:r>
      <w:r>
        <w:rPr>
          <w:b/>
          <w:color w:val="FF0000"/>
          <w:sz w:val="36"/>
          <w:szCs w:val="36"/>
        </w:rPr>
        <w:t>VE</w:t>
      </w:r>
      <w:r>
        <w:rPr>
          <w:b/>
          <w:color w:val="FF0000"/>
          <w:spacing w:val="-1"/>
          <w:sz w:val="36"/>
          <w:szCs w:val="36"/>
        </w:rPr>
        <w:t>R</w:t>
      </w:r>
      <w:r>
        <w:rPr>
          <w:b/>
          <w:color w:val="FF0000"/>
          <w:spacing w:val="1"/>
          <w:sz w:val="36"/>
          <w:szCs w:val="36"/>
        </w:rPr>
        <w:t>S</w:t>
      </w:r>
      <w:r>
        <w:rPr>
          <w:b/>
          <w:color w:val="FF0000"/>
          <w:sz w:val="36"/>
          <w:szCs w:val="36"/>
        </w:rPr>
        <w:t>ITY</w:t>
      </w:r>
    </w:p>
    <w:p w14:paraId="40602289" w14:textId="77777777" w:rsidR="00975FD6" w:rsidRDefault="00975FD6">
      <w:pPr>
        <w:spacing w:before="2" w:line="180" w:lineRule="exact"/>
        <w:rPr>
          <w:sz w:val="18"/>
          <w:szCs w:val="18"/>
        </w:rPr>
      </w:pPr>
    </w:p>
    <w:p w14:paraId="4319AD13" w14:textId="77777777" w:rsidR="00975FD6" w:rsidRDefault="00940E3A">
      <w:pPr>
        <w:ind w:left="2024" w:right="1702"/>
        <w:jc w:val="center"/>
        <w:rPr>
          <w:sz w:val="18"/>
          <w:szCs w:val="18"/>
        </w:rPr>
      </w:pPr>
      <w:r>
        <w:rPr>
          <w:sz w:val="28"/>
          <w:szCs w:val="28"/>
        </w:rPr>
        <w:t>"</w:t>
      </w:r>
      <w:r>
        <w:rPr>
          <w:spacing w:val="1"/>
          <w:sz w:val="28"/>
          <w:szCs w:val="28"/>
        </w:rPr>
        <w:t>Jn</w:t>
      </w:r>
      <w:r>
        <w:rPr>
          <w:spacing w:val="-2"/>
          <w:sz w:val="28"/>
          <w:szCs w:val="28"/>
        </w:rPr>
        <w:t>a</w:t>
      </w:r>
      <w:r>
        <w:rPr>
          <w:spacing w:val="1"/>
          <w:sz w:val="28"/>
          <w:szCs w:val="28"/>
        </w:rPr>
        <w:t>n</w:t>
      </w:r>
      <w:r>
        <w:rPr>
          <w:sz w:val="28"/>
          <w:szCs w:val="28"/>
        </w:rPr>
        <w:t>a S</w:t>
      </w:r>
      <w:r>
        <w:rPr>
          <w:spacing w:val="-3"/>
          <w:sz w:val="28"/>
          <w:szCs w:val="28"/>
        </w:rPr>
        <w:t>a</w:t>
      </w:r>
      <w:r>
        <w:rPr>
          <w:spacing w:val="-1"/>
          <w:sz w:val="28"/>
          <w:szCs w:val="28"/>
        </w:rPr>
        <w:t>n</w:t>
      </w:r>
      <w:r>
        <w:rPr>
          <w:spacing w:val="1"/>
          <w:sz w:val="28"/>
          <w:szCs w:val="28"/>
        </w:rPr>
        <w:t>g</w:t>
      </w:r>
      <w:r>
        <w:rPr>
          <w:sz w:val="28"/>
          <w:szCs w:val="28"/>
        </w:rPr>
        <w:t>am</w:t>
      </w:r>
      <w:r>
        <w:rPr>
          <w:spacing w:val="-2"/>
          <w:sz w:val="28"/>
          <w:szCs w:val="28"/>
        </w:rPr>
        <w:t>a</w:t>
      </w:r>
      <w:r>
        <w:rPr>
          <w:sz w:val="28"/>
          <w:szCs w:val="28"/>
        </w:rPr>
        <w:t>", Bel</w:t>
      </w:r>
      <w:r>
        <w:rPr>
          <w:spacing w:val="-2"/>
          <w:sz w:val="28"/>
          <w:szCs w:val="28"/>
        </w:rPr>
        <w:t>a</w:t>
      </w:r>
      <w:r>
        <w:rPr>
          <w:spacing w:val="1"/>
          <w:sz w:val="28"/>
          <w:szCs w:val="28"/>
        </w:rPr>
        <w:t>g</w:t>
      </w:r>
      <w:r>
        <w:rPr>
          <w:spacing w:val="-2"/>
          <w:sz w:val="28"/>
          <w:szCs w:val="28"/>
        </w:rPr>
        <w:t>a</w:t>
      </w:r>
      <w:r>
        <w:rPr>
          <w:spacing w:val="1"/>
          <w:sz w:val="28"/>
          <w:szCs w:val="28"/>
        </w:rPr>
        <w:t>v</w:t>
      </w:r>
      <w:r>
        <w:rPr>
          <w:spacing w:val="-1"/>
          <w:sz w:val="28"/>
          <w:szCs w:val="28"/>
        </w:rPr>
        <w:t>i</w:t>
      </w:r>
      <w:r>
        <w:rPr>
          <w:sz w:val="28"/>
          <w:szCs w:val="28"/>
        </w:rPr>
        <w:t>:</w:t>
      </w:r>
      <w:r>
        <w:rPr>
          <w:spacing w:val="1"/>
          <w:sz w:val="28"/>
          <w:szCs w:val="28"/>
        </w:rPr>
        <w:t xml:space="preserve"> </w:t>
      </w:r>
      <w:r>
        <w:rPr>
          <w:spacing w:val="-2"/>
          <w:sz w:val="28"/>
          <w:szCs w:val="28"/>
        </w:rPr>
        <w:t>5</w:t>
      </w:r>
      <w:r>
        <w:rPr>
          <w:spacing w:val="-1"/>
          <w:sz w:val="28"/>
          <w:szCs w:val="28"/>
        </w:rPr>
        <w:t>9</w:t>
      </w:r>
      <w:r>
        <w:rPr>
          <w:sz w:val="28"/>
          <w:szCs w:val="28"/>
        </w:rPr>
        <w:t>0</w:t>
      </w:r>
      <w:r>
        <w:rPr>
          <w:spacing w:val="1"/>
          <w:sz w:val="28"/>
          <w:szCs w:val="28"/>
        </w:rPr>
        <w:t xml:space="preserve"> </w:t>
      </w:r>
      <w:r>
        <w:rPr>
          <w:spacing w:val="-2"/>
          <w:sz w:val="28"/>
          <w:szCs w:val="28"/>
        </w:rPr>
        <w:t>0</w:t>
      </w:r>
      <w:r>
        <w:rPr>
          <w:spacing w:val="-1"/>
          <w:sz w:val="28"/>
          <w:szCs w:val="28"/>
        </w:rPr>
        <w:t>1</w:t>
      </w:r>
      <w:r>
        <w:rPr>
          <w:spacing w:val="1"/>
          <w:sz w:val="28"/>
          <w:szCs w:val="28"/>
        </w:rPr>
        <w:t>4</w:t>
      </w:r>
      <w:r>
        <w:rPr>
          <w:sz w:val="28"/>
          <w:szCs w:val="28"/>
        </w:rPr>
        <w:t>,</w:t>
      </w:r>
      <w:r>
        <w:rPr>
          <w:spacing w:val="-1"/>
          <w:sz w:val="28"/>
          <w:szCs w:val="28"/>
        </w:rPr>
        <w:t xml:space="preserve"> K</w:t>
      </w:r>
      <w:r>
        <w:rPr>
          <w:sz w:val="28"/>
          <w:szCs w:val="28"/>
        </w:rPr>
        <w:t>ar</w:t>
      </w:r>
      <w:r>
        <w:rPr>
          <w:spacing w:val="1"/>
          <w:sz w:val="28"/>
          <w:szCs w:val="28"/>
        </w:rPr>
        <w:t>n</w:t>
      </w:r>
      <w:r>
        <w:rPr>
          <w:spacing w:val="-2"/>
          <w:sz w:val="28"/>
          <w:szCs w:val="28"/>
        </w:rPr>
        <w:t>a</w:t>
      </w:r>
      <w:r>
        <w:rPr>
          <w:spacing w:val="1"/>
          <w:sz w:val="28"/>
          <w:szCs w:val="28"/>
        </w:rPr>
        <w:t>t</w:t>
      </w:r>
      <w:r>
        <w:rPr>
          <w:spacing w:val="-2"/>
          <w:sz w:val="28"/>
          <w:szCs w:val="28"/>
        </w:rPr>
        <w:t>a</w:t>
      </w:r>
      <w:r>
        <w:rPr>
          <w:spacing w:val="1"/>
          <w:sz w:val="28"/>
          <w:szCs w:val="28"/>
        </w:rPr>
        <w:t>k</w:t>
      </w:r>
      <w:r>
        <w:rPr>
          <w:spacing w:val="4"/>
          <w:sz w:val="28"/>
          <w:szCs w:val="28"/>
        </w:rPr>
        <w:t>a</w:t>
      </w:r>
      <w:r>
        <w:rPr>
          <w:position w:val="-3"/>
          <w:sz w:val="18"/>
          <w:szCs w:val="18"/>
        </w:rPr>
        <w:t>.</w:t>
      </w:r>
    </w:p>
    <w:p w14:paraId="4B117A6F" w14:textId="77777777" w:rsidR="00975FD6" w:rsidRDefault="00975FD6">
      <w:pPr>
        <w:spacing w:before="3" w:line="180" w:lineRule="exact"/>
        <w:rPr>
          <w:sz w:val="18"/>
          <w:szCs w:val="18"/>
        </w:rPr>
      </w:pPr>
    </w:p>
    <w:p w14:paraId="7892C791" w14:textId="77777777" w:rsidR="00975FD6" w:rsidRDefault="00391EE4">
      <w:pPr>
        <w:ind w:left="4079"/>
      </w:pPr>
      <w:r>
        <w:rPr>
          <w:noProof/>
          <w:lang w:val="en-IN" w:eastAsia="en-IN"/>
        </w:rPr>
        <w:drawing>
          <wp:anchor distT="0" distB="0" distL="114300" distR="114300" simplePos="0" relativeHeight="251660288" behindDoc="0" locked="0" layoutInCell="1" allowOverlap="1" wp14:anchorId="14C16662" wp14:editId="5A818635">
            <wp:simplePos x="0" y="0"/>
            <wp:positionH relativeFrom="margin">
              <wp:posOffset>2138045</wp:posOffset>
            </wp:positionH>
            <wp:positionV relativeFrom="paragraph">
              <wp:posOffset>193040</wp:posOffset>
            </wp:positionV>
            <wp:extent cx="1607820" cy="1276985"/>
            <wp:effectExtent l="0" t="0" r="0" b="0"/>
            <wp:wrapTopAndBottom/>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7">
                      <a:extLst>
                        <a:ext uri="{28A0092B-C50C-407E-A947-70E740481C1C}">
                          <a14:useLocalDpi xmlns:a14="http://schemas.microsoft.com/office/drawing/2010/main" val="0"/>
                        </a:ext>
                      </a:extLst>
                    </a:blip>
                    <a:stretch>
                      <a:fillRect/>
                    </a:stretch>
                  </pic:blipFill>
                  <pic:spPr>
                    <a:xfrm>
                      <a:off x="0" y="0"/>
                      <a:ext cx="1607820" cy="1276985"/>
                    </a:xfrm>
                    <a:prstGeom prst="rect">
                      <a:avLst/>
                    </a:prstGeom>
                  </pic:spPr>
                </pic:pic>
              </a:graphicData>
            </a:graphic>
          </wp:anchor>
        </w:drawing>
      </w:r>
    </w:p>
    <w:p w14:paraId="31FEFE50" w14:textId="77777777" w:rsidR="00975FD6" w:rsidRDefault="00975FD6">
      <w:pPr>
        <w:spacing w:line="200" w:lineRule="exact"/>
      </w:pPr>
    </w:p>
    <w:p w14:paraId="1E6F07A0" w14:textId="77777777" w:rsidR="00975FD6" w:rsidRDefault="00975FD6">
      <w:pPr>
        <w:spacing w:before="5" w:line="280" w:lineRule="exact"/>
        <w:rPr>
          <w:sz w:val="28"/>
          <w:szCs w:val="28"/>
        </w:rPr>
      </w:pPr>
    </w:p>
    <w:p w14:paraId="24844052" w14:textId="77777777" w:rsidR="00975FD6" w:rsidRDefault="00940E3A">
      <w:pPr>
        <w:ind w:left="948" w:right="593"/>
        <w:jc w:val="center"/>
        <w:rPr>
          <w:sz w:val="32"/>
          <w:szCs w:val="32"/>
        </w:rPr>
      </w:pPr>
      <w:r>
        <w:rPr>
          <w:b/>
          <w:color w:val="44536A"/>
          <w:spacing w:val="-1"/>
          <w:sz w:val="32"/>
          <w:szCs w:val="32"/>
        </w:rPr>
        <w:t>H</w:t>
      </w:r>
      <w:r>
        <w:rPr>
          <w:b/>
          <w:color w:val="44536A"/>
          <w:spacing w:val="2"/>
          <w:sz w:val="32"/>
          <w:szCs w:val="32"/>
        </w:rPr>
        <w:t>.</w:t>
      </w:r>
      <w:r>
        <w:rPr>
          <w:b/>
          <w:color w:val="44536A"/>
          <w:spacing w:val="-1"/>
          <w:sz w:val="32"/>
          <w:szCs w:val="32"/>
        </w:rPr>
        <w:t>K</w:t>
      </w:r>
      <w:r>
        <w:rPr>
          <w:b/>
          <w:color w:val="44536A"/>
          <w:sz w:val="32"/>
          <w:szCs w:val="32"/>
        </w:rPr>
        <w:t>.E</w:t>
      </w:r>
      <w:r>
        <w:rPr>
          <w:b/>
          <w:color w:val="44536A"/>
          <w:spacing w:val="-7"/>
          <w:sz w:val="32"/>
          <w:szCs w:val="32"/>
        </w:rPr>
        <w:t xml:space="preserve"> </w:t>
      </w:r>
      <w:r>
        <w:rPr>
          <w:b/>
          <w:color w:val="44536A"/>
          <w:sz w:val="32"/>
          <w:szCs w:val="32"/>
        </w:rPr>
        <w:t>S</w:t>
      </w:r>
      <w:r>
        <w:rPr>
          <w:b/>
          <w:color w:val="44536A"/>
          <w:spacing w:val="1"/>
          <w:sz w:val="32"/>
          <w:szCs w:val="32"/>
        </w:rPr>
        <w:t>o</w:t>
      </w:r>
      <w:r>
        <w:rPr>
          <w:b/>
          <w:color w:val="44536A"/>
          <w:sz w:val="32"/>
          <w:szCs w:val="32"/>
        </w:rPr>
        <w:t>ciety’s</w:t>
      </w:r>
      <w:r>
        <w:rPr>
          <w:b/>
          <w:color w:val="44536A"/>
          <w:spacing w:val="-11"/>
          <w:sz w:val="32"/>
          <w:szCs w:val="32"/>
        </w:rPr>
        <w:t xml:space="preserve"> </w:t>
      </w:r>
      <w:r>
        <w:rPr>
          <w:b/>
          <w:color w:val="44536A"/>
          <w:spacing w:val="2"/>
          <w:sz w:val="32"/>
          <w:szCs w:val="32"/>
        </w:rPr>
        <w:t>S</w:t>
      </w:r>
      <w:r>
        <w:rPr>
          <w:b/>
          <w:color w:val="44536A"/>
          <w:sz w:val="32"/>
          <w:szCs w:val="32"/>
        </w:rPr>
        <w:t>.L.N.</w:t>
      </w:r>
      <w:r>
        <w:rPr>
          <w:b/>
          <w:color w:val="44536A"/>
          <w:spacing w:val="-9"/>
          <w:sz w:val="32"/>
          <w:szCs w:val="32"/>
        </w:rPr>
        <w:t xml:space="preserve"> </w:t>
      </w:r>
      <w:r>
        <w:rPr>
          <w:b/>
          <w:color w:val="44536A"/>
          <w:spacing w:val="1"/>
          <w:sz w:val="32"/>
          <w:szCs w:val="32"/>
        </w:rPr>
        <w:t>C</w:t>
      </w:r>
      <w:r>
        <w:rPr>
          <w:b/>
          <w:color w:val="44536A"/>
          <w:spacing w:val="-1"/>
          <w:sz w:val="32"/>
          <w:szCs w:val="32"/>
        </w:rPr>
        <w:t>O</w:t>
      </w:r>
      <w:r>
        <w:rPr>
          <w:b/>
          <w:color w:val="44536A"/>
          <w:sz w:val="32"/>
          <w:szCs w:val="32"/>
        </w:rPr>
        <w:t>L</w:t>
      </w:r>
      <w:r>
        <w:rPr>
          <w:b/>
          <w:color w:val="44536A"/>
          <w:spacing w:val="1"/>
          <w:sz w:val="32"/>
          <w:szCs w:val="32"/>
        </w:rPr>
        <w:t>L</w:t>
      </w:r>
      <w:r>
        <w:rPr>
          <w:b/>
          <w:color w:val="44536A"/>
          <w:sz w:val="32"/>
          <w:szCs w:val="32"/>
        </w:rPr>
        <w:t>EGE</w:t>
      </w:r>
      <w:r>
        <w:rPr>
          <w:b/>
          <w:color w:val="44536A"/>
          <w:spacing w:val="-15"/>
          <w:sz w:val="32"/>
          <w:szCs w:val="32"/>
        </w:rPr>
        <w:t xml:space="preserve"> </w:t>
      </w:r>
      <w:r>
        <w:rPr>
          <w:b/>
          <w:color w:val="44536A"/>
          <w:spacing w:val="-1"/>
          <w:sz w:val="32"/>
          <w:szCs w:val="32"/>
        </w:rPr>
        <w:t>O</w:t>
      </w:r>
      <w:r>
        <w:rPr>
          <w:b/>
          <w:color w:val="44536A"/>
          <w:sz w:val="32"/>
          <w:szCs w:val="32"/>
        </w:rPr>
        <w:t>F</w:t>
      </w:r>
      <w:r>
        <w:rPr>
          <w:b/>
          <w:color w:val="44536A"/>
          <w:spacing w:val="-3"/>
          <w:sz w:val="32"/>
          <w:szCs w:val="32"/>
        </w:rPr>
        <w:t xml:space="preserve"> </w:t>
      </w:r>
      <w:r>
        <w:rPr>
          <w:b/>
          <w:color w:val="44536A"/>
          <w:w w:val="99"/>
          <w:sz w:val="32"/>
          <w:szCs w:val="32"/>
        </w:rPr>
        <w:t>EN</w:t>
      </w:r>
      <w:r>
        <w:rPr>
          <w:b/>
          <w:color w:val="44536A"/>
          <w:spacing w:val="-1"/>
          <w:w w:val="99"/>
          <w:sz w:val="32"/>
          <w:szCs w:val="32"/>
        </w:rPr>
        <w:t>G</w:t>
      </w:r>
      <w:r>
        <w:rPr>
          <w:b/>
          <w:color w:val="44536A"/>
          <w:spacing w:val="3"/>
          <w:w w:val="99"/>
          <w:sz w:val="32"/>
          <w:szCs w:val="32"/>
        </w:rPr>
        <w:t>I</w:t>
      </w:r>
      <w:r>
        <w:rPr>
          <w:b/>
          <w:color w:val="44536A"/>
          <w:w w:val="99"/>
          <w:sz w:val="32"/>
          <w:szCs w:val="32"/>
        </w:rPr>
        <w:t>NE</w:t>
      </w:r>
      <w:r>
        <w:rPr>
          <w:b/>
          <w:color w:val="44536A"/>
          <w:spacing w:val="1"/>
          <w:w w:val="99"/>
          <w:sz w:val="32"/>
          <w:szCs w:val="32"/>
        </w:rPr>
        <w:t>E</w:t>
      </w:r>
      <w:r>
        <w:rPr>
          <w:b/>
          <w:color w:val="44536A"/>
          <w:w w:val="99"/>
          <w:sz w:val="32"/>
          <w:szCs w:val="32"/>
        </w:rPr>
        <w:t>R</w:t>
      </w:r>
      <w:r>
        <w:rPr>
          <w:b/>
          <w:color w:val="44536A"/>
          <w:spacing w:val="3"/>
          <w:w w:val="99"/>
          <w:sz w:val="32"/>
          <w:szCs w:val="32"/>
        </w:rPr>
        <w:t>I</w:t>
      </w:r>
      <w:r>
        <w:rPr>
          <w:b/>
          <w:color w:val="44536A"/>
          <w:w w:val="99"/>
          <w:sz w:val="32"/>
          <w:szCs w:val="32"/>
        </w:rPr>
        <w:t>NG</w:t>
      </w:r>
    </w:p>
    <w:p w14:paraId="00A4504D" w14:textId="77777777" w:rsidR="00975FD6" w:rsidRDefault="00975FD6">
      <w:pPr>
        <w:spacing w:before="2" w:line="100" w:lineRule="exact"/>
        <w:rPr>
          <w:sz w:val="10"/>
          <w:szCs w:val="10"/>
        </w:rPr>
      </w:pPr>
    </w:p>
    <w:p w14:paraId="3AA94A87" w14:textId="77777777" w:rsidR="00975FD6" w:rsidRDefault="00940E3A">
      <w:pPr>
        <w:ind w:left="870" w:right="492"/>
        <w:jc w:val="center"/>
        <w:rPr>
          <w:sz w:val="28"/>
          <w:szCs w:val="28"/>
        </w:rPr>
      </w:pPr>
      <w:r>
        <w:rPr>
          <w:b/>
          <w:color w:val="FF0000"/>
          <w:spacing w:val="1"/>
          <w:sz w:val="28"/>
          <w:szCs w:val="28"/>
        </w:rPr>
        <w:t>D</w:t>
      </w:r>
      <w:r>
        <w:rPr>
          <w:b/>
          <w:color w:val="FF0000"/>
          <w:spacing w:val="-3"/>
          <w:sz w:val="28"/>
          <w:szCs w:val="28"/>
        </w:rPr>
        <w:t>E</w:t>
      </w:r>
      <w:r>
        <w:rPr>
          <w:b/>
          <w:color w:val="FF0000"/>
          <w:spacing w:val="1"/>
          <w:sz w:val="28"/>
          <w:szCs w:val="28"/>
        </w:rPr>
        <w:t>P</w:t>
      </w:r>
      <w:r>
        <w:rPr>
          <w:b/>
          <w:color w:val="FF0000"/>
          <w:spacing w:val="-1"/>
          <w:sz w:val="28"/>
          <w:szCs w:val="28"/>
        </w:rPr>
        <w:t>A</w:t>
      </w:r>
      <w:r>
        <w:rPr>
          <w:b/>
          <w:color w:val="FF0000"/>
          <w:spacing w:val="1"/>
          <w:sz w:val="28"/>
          <w:szCs w:val="28"/>
        </w:rPr>
        <w:t>R</w:t>
      </w:r>
      <w:r>
        <w:rPr>
          <w:b/>
          <w:color w:val="FF0000"/>
          <w:sz w:val="28"/>
          <w:szCs w:val="28"/>
        </w:rPr>
        <w:t>T</w:t>
      </w:r>
      <w:r>
        <w:rPr>
          <w:b/>
          <w:color w:val="FF0000"/>
          <w:spacing w:val="-1"/>
          <w:sz w:val="28"/>
          <w:szCs w:val="28"/>
        </w:rPr>
        <w:t>M</w:t>
      </w:r>
      <w:r>
        <w:rPr>
          <w:b/>
          <w:color w:val="FF0000"/>
          <w:spacing w:val="-3"/>
          <w:sz w:val="28"/>
          <w:szCs w:val="28"/>
        </w:rPr>
        <w:t>E</w:t>
      </w:r>
      <w:r>
        <w:rPr>
          <w:b/>
          <w:color w:val="FF0000"/>
          <w:spacing w:val="1"/>
          <w:sz w:val="28"/>
          <w:szCs w:val="28"/>
        </w:rPr>
        <w:t>N</w:t>
      </w:r>
      <w:r>
        <w:rPr>
          <w:b/>
          <w:color w:val="FF0000"/>
          <w:sz w:val="28"/>
          <w:szCs w:val="28"/>
        </w:rPr>
        <w:t xml:space="preserve">T </w:t>
      </w:r>
      <w:r>
        <w:rPr>
          <w:b/>
          <w:color w:val="FF0000"/>
          <w:spacing w:val="-3"/>
          <w:sz w:val="28"/>
          <w:szCs w:val="28"/>
        </w:rPr>
        <w:t>O</w:t>
      </w:r>
      <w:r>
        <w:rPr>
          <w:b/>
          <w:color w:val="FF0000"/>
          <w:sz w:val="28"/>
          <w:szCs w:val="28"/>
        </w:rPr>
        <w:t>F</w:t>
      </w:r>
      <w:r>
        <w:rPr>
          <w:b/>
          <w:color w:val="FF0000"/>
          <w:spacing w:val="-1"/>
          <w:sz w:val="28"/>
          <w:szCs w:val="28"/>
        </w:rPr>
        <w:t xml:space="preserve"> </w:t>
      </w:r>
      <w:r>
        <w:rPr>
          <w:b/>
          <w:color w:val="FF0000"/>
          <w:sz w:val="28"/>
          <w:szCs w:val="28"/>
        </w:rPr>
        <w:t>COM</w:t>
      </w:r>
      <w:r>
        <w:rPr>
          <w:b/>
          <w:color w:val="FF0000"/>
          <w:spacing w:val="-2"/>
          <w:sz w:val="28"/>
          <w:szCs w:val="28"/>
        </w:rPr>
        <w:t>P</w:t>
      </w:r>
      <w:r>
        <w:rPr>
          <w:b/>
          <w:color w:val="FF0000"/>
          <w:spacing w:val="1"/>
          <w:sz w:val="28"/>
          <w:szCs w:val="28"/>
        </w:rPr>
        <w:t>U</w:t>
      </w:r>
      <w:r>
        <w:rPr>
          <w:b/>
          <w:color w:val="FF0000"/>
          <w:spacing w:val="-3"/>
          <w:sz w:val="28"/>
          <w:szCs w:val="28"/>
        </w:rPr>
        <w:t>T</w:t>
      </w:r>
      <w:r>
        <w:rPr>
          <w:b/>
          <w:color w:val="FF0000"/>
          <w:sz w:val="28"/>
          <w:szCs w:val="28"/>
        </w:rPr>
        <w:t>ER</w:t>
      </w:r>
      <w:r>
        <w:rPr>
          <w:b/>
          <w:color w:val="FF0000"/>
          <w:spacing w:val="1"/>
          <w:sz w:val="28"/>
          <w:szCs w:val="28"/>
        </w:rPr>
        <w:t xml:space="preserve"> </w:t>
      </w:r>
      <w:r>
        <w:rPr>
          <w:b/>
          <w:color w:val="FF0000"/>
          <w:spacing w:val="-3"/>
          <w:sz w:val="28"/>
          <w:szCs w:val="28"/>
        </w:rPr>
        <w:t>S</w:t>
      </w:r>
      <w:r>
        <w:rPr>
          <w:b/>
          <w:color w:val="FF0000"/>
          <w:spacing w:val="-1"/>
          <w:sz w:val="28"/>
          <w:szCs w:val="28"/>
        </w:rPr>
        <w:t>C</w:t>
      </w:r>
      <w:r>
        <w:rPr>
          <w:b/>
          <w:color w:val="FF0000"/>
          <w:spacing w:val="1"/>
          <w:sz w:val="28"/>
          <w:szCs w:val="28"/>
        </w:rPr>
        <w:t>I</w:t>
      </w:r>
      <w:r>
        <w:rPr>
          <w:b/>
          <w:color w:val="FF0000"/>
          <w:spacing w:val="-3"/>
          <w:sz w:val="28"/>
          <w:szCs w:val="28"/>
        </w:rPr>
        <w:t>E</w:t>
      </w:r>
      <w:r>
        <w:rPr>
          <w:b/>
          <w:color w:val="FF0000"/>
          <w:spacing w:val="1"/>
          <w:sz w:val="28"/>
          <w:szCs w:val="28"/>
        </w:rPr>
        <w:t>N</w:t>
      </w:r>
      <w:r>
        <w:rPr>
          <w:b/>
          <w:color w:val="FF0000"/>
          <w:spacing w:val="-1"/>
          <w:sz w:val="28"/>
          <w:szCs w:val="28"/>
        </w:rPr>
        <w:t>C</w:t>
      </w:r>
      <w:r>
        <w:rPr>
          <w:b/>
          <w:color w:val="FF0000"/>
          <w:sz w:val="28"/>
          <w:szCs w:val="28"/>
        </w:rPr>
        <w:t xml:space="preserve">E &amp; </w:t>
      </w:r>
      <w:r>
        <w:rPr>
          <w:b/>
          <w:color w:val="FF0000"/>
          <w:spacing w:val="-3"/>
          <w:sz w:val="28"/>
          <w:szCs w:val="28"/>
        </w:rPr>
        <w:t>E</w:t>
      </w:r>
      <w:r>
        <w:rPr>
          <w:b/>
          <w:color w:val="FF0000"/>
          <w:spacing w:val="1"/>
          <w:sz w:val="28"/>
          <w:szCs w:val="28"/>
        </w:rPr>
        <w:t>N</w:t>
      </w:r>
      <w:r>
        <w:rPr>
          <w:b/>
          <w:color w:val="FF0000"/>
          <w:spacing w:val="-3"/>
          <w:sz w:val="28"/>
          <w:szCs w:val="28"/>
        </w:rPr>
        <w:t>G</w:t>
      </w:r>
      <w:r>
        <w:rPr>
          <w:b/>
          <w:color w:val="FF0000"/>
          <w:spacing w:val="-1"/>
          <w:sz w:val="28"/>
          <w:szCs w:val="28"/>
        </w:rPr>
        <w:t>I</w:t>
      </w:r>
      <w:r>
        <w:rPr>
          <w:b/>
          <w:color w:val="FF0000"/>
          <w:spacing w:val="1"/>
          <w:sz w:val="28"/>
          <w:szCs w:val="28"/>
        </w:rPr>
        <w:t>N</w:t>
      </w:r>
      <w:r>
        <w:rPr>
          <w:b/>
          <w:color w:val="FF0000"/>
          <w:sz w:val="28"/>
          <w:szCs w:val="28"/>
        </w:rPr>
        <w:t>E</w:t>
      </w:r>
      <w:r>
        <w:rPr>
          <w:b/>
          <w:color w:val="FF0000"/>
          <w:spacing w:val="-3"/>
          <w:sz w:val="28"/>
          <w:szCs w:val="28"/>
        </w:rPr>
        <w:t>E</w:t>
      </w:r>
      <w:r>
        <w:rPr>
          <w:b/>
          <w:color w:val="FF0000"/>
          <w:spacing w:val="1"/>
          <w:sz w:val="28"/>
          <w:szCs w:val="28"/>
        </w:rPr>
        <w:t>R</w:t>
      </w:r>
      <w:r>
        <w:rPr>
          <w:b/>
          <w:color w:val="FF0000"/>
          <w:spacing w:val="-1"/>
          <w:sz w:val="28"/>
          <w:szCs w:val="28"/>
        </w:rPr>
        <w:t>I</w:t>
      </w:r>
      <w:r>
        <w:rPr>
          <w:b/>
          <w:color w:val="FF0000"/>
          <w:spacing w:val="1"/>
          <w:sz w:val="28"/>
          <w:szCs w:val="28"/>
        </w:rPr>
        <w:t>N</w:t>
      </w:r>
      <w:r>
        <w:rPr>
          <w:b/>
          <w:color w:val="FF0000"/>
          <w:sz w:val="28"/>
          <w:szCs w:val="28"/>
        </w:rPr>
        <w:t>G</w:t>
      </w:r>
    </w:p>
    <w:p w14:paraId="0B9CEB7F" w14:textId="77777777" w:rsidR="00975FD6" w:rsidRDefault="00975FD6">
      <w:pPr>
        <w:spacing w:line="200" w:lineRule="exact"/>
      </w:pPr>
    </w:p>
    <w:p w14:paraId="1E032CE6" w14:textId="77777777" w:rsidR="00975FD6" w:rsidRDefault="001F4D13">
      <w:pPr>
        <w:spacing w:before="12" w:line="280" w:lineRule="exact"/>
        <w:rPr>
          <w:sz w:val="28"/>
          <w:szCs w:val="28"/>
        </w:rPr>
      </w:pPr>
      <w:r>
        <w:rPr>
          <w:noProof/>
          <w:sz w:val="28"/>
          <w:szCs w:val="28"/>
          <w:lang w:val="en-IN" w:eastAsia="en-IN"/>
        </w:rPr>
        <w:drawing>
          <wp:anchor distT="0" distB="0" distL="114300" distR="114300" simplePos="0" relativeHeight="251662336" behindDoc="0" locked="0" layoutInCell="1" allowOverlap="1" wp14:anchorId="36067978" wp14:editId="316EBEBF">
            <wp:simplePos x="0" y="0"/>
            <wp:positionH relativeFrom="column">
              <wp:posOffset>2362419</wp:posOffset>
            </wp:positionH>
            <wp:positionV relativeFrom="paragraph">
              <wp:posOffset>102761</wp:posOffset>
            </wp:positionV>
            <wp:extent cx="1289488" cy="1072055"/>
            <wp:effectExtent l="19050" t="0" r="5912" b="0"/>
            <wp:wrapNone/>
            <wp:docPr id="2"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6"/>
                    <a:stretch>
                      <a:fillRect/>
                    </a:stretch>
                  </pic:blipFill>
                  <pic:spPr>
                    <a:xfrm>
                      <a:off x="0" y="0"/>
                      <a:ext cx="1289488" cy="1072055"/>
                    </a:xfrm>
                    <a:prstGeom prst="rect">
                      <a:avLst/>
                    </a:prstGeom>
                  </pic:spPr>
                </pic:pic>
              </a:graphicData>
            </a:graphic>
          </wp:anchor>
        </w:drawing>
      </w:r>
    </w:p>
    <w:p w14:paraId="7ADE2B26" w14:textId="77777777" w:rsidR="00975FD6" w:rsidRDefault="00975FD6">
      <w:pPr>
        <w:ind w:left="3966"/>
      </w:pPr>
    </w:p>
    <w:p w14:paraId="382A4877" w14:textId="77777777" w:rsidR="001F4D13" w:rsidRDefault="001F4D13">
      <w:pPr>
        <w:ind w:left="3966"/>
      </w:pPr>
    </w:p>
    <w:p w14:paraId="492ADA37" w14:textId="77777777" w:rsidR="001F4D13" w:rsidRDefault="001F4D13">
      <w:pPr>
        <w:ind w:left="3966"/>
      </w:pPr>
    </w:p>
    <w:p w14:paraId="0C0259C8" w14:textId="77777777" w:rsidR="001F4D13" w:rsidRDefault="001F4D13">
      <w:pPr>
        <w:ind w:left="3966"/>
      </w:pPr>
    </w:p>
    <w:p w14:paraId="513B136A" w14:textId="77777777" w:rsidR="001F4D13" w:rsidRDefault="001F4D13">
      <w:pPr>
        <w:ind w:left="3966"/>
      </w:pPr>
    </w:p>
    <w:p w14:paraId="6264A777" w14:textId="77777777" w:rsidR="001F4D13" w:rsidRDefault="001F4D13">
      <w:pPr>
        <w:ind w:left="3966"/>
      </w:pPr>
    </w:p>
    <w:p w14:paraId="4A7977E4" w14:textId="77777777" w:rsidR="00975FD6" w:rsidRDefault="00975FD6">
      <w:pPr>
        <w:spacing w:before="2" w:line="180" w:lineRule="exact"/>
        <w:rPr>
          <w:sz w:val="19"/>
          <w:szCs w:val="19"/>
        </w:rPr>
      </w:pPr>
    </w:p>
    <w:p w14:paraId="30F942BE" w14:textId="77777777" w:rsidR="00975FD6" w:rsidRDefault="00975FD6">
      <w:pPr>
        <w:spacing w:line="200" w:lineRule="exact"/>
      </w:pPr>
    </w:p>
    <w:p w14:paraId="65822F7D" w14:textId="77777777" w:rsidR="00975FD6" w:rsidRDefault="00940E3A">
      <w:pPr>
        <w:ind w:left="3813" w:right="3464"/>
        <w:jc w:val="center"/>
        <w:rPr>
          <w:sz w:val="28"/>
          <w:szCs w:val="28"/>
        </w:rPr>
      </w:pPr>
      <w:r>
        <w:rPr>
          <w:b/>
          <w:spacing w:val="1"/>
          <w:sz w:val="28"/>
          <w:szCs w:val="28"/>
        </w:rPr>
        <w:t>C</w:t>
      </w:r>
      <w:r>
        <w:rPr>
          <w:b/>
          <w:sz w:val="28"/>
          <w:szCs w:val="28"/>
        </w:rPr>
        <w:t>E</w:t>
      </w:r>
      <w:r>
        <w:rPr>
          <w:b/>
          <w:spacing w:val="1"/>
          <w:sz w:val="28"/>
          <w:szCs w:val="28"/>
        </w:rPr>
        <w:t>R</w:t>
      </w:r>
      <w:r>
        <w:rPr>
          <w:b/>
          <w:spacing w:val="-3"/>
          <w:sz w:val="28"/>
          <w:szCs w:val="28"/>
        </w:rPr>
        <w:t>T</w:t>
      </w:r>
      <w:r>
        <w:rPr>
          <w:b/>
          <w:spacing w:val="1"/>
          <w:sz w:val="28"/>
          <w:szCs w:val="28"/>
        </w:rPr>
        <w:t>I</w:t>
      </w:r>
      <w:r>
        <w:rPr>
          <w:b/>
          <w:spacing w:val="-1"/>
          <w:sz w:val="28"/>
          <w:szCs w:val="28"/>
        </w:rPr>
        <w:t>FI</w:t>
      </w:r>
      <w:r>
        <w:rPr>
          <w:b/>
          <w:spacing w:val="1"/>
          <w:sz w:val="28"/>
          <w:szCs w:val="28"/>
        </w:rPr>
        <w:t>C</w:t>
      </w:r>
      <w:r>
        <w:rPr>
          <w:b/>
          <w:spacing w:val="-1"/>
          <w:sz w:val="28"/>
          <w:szCs w:val="28"/>
        </w:rPr>
        <w:t>A</w:t>
      </w:r>
      <w:r>
        <w:rPr>
          <w:b/>
          <w:sz w:val="28"/>
          <w:szCs w:val="28"/>
        </w:rPr>
        <w:t>TE</w:t>
      </w:r>
    </w:p>
    <w:p w14:paraId="4E64BEA7" w14:textId="77777777" w:rsidR="00975FD6" w:rsidRDefault="00975FD6">
      <w:pPr>
        <w:spacing w:line="200" w:lineRule="exact"/>
      </w:pPr>
    </w:p>
    <w:p w14:paraId="09F2EA42" w14:textId="77777777" w:rsidR="00975FD6" w:rsidRDefault="00975FD6">
      <w:pPr>
        <w:spacing w:line="200" w:lineRule="exact"/>
      </w:pPr>
    </w:p>
    <w:p w14:paraId="4711946F" w14:textId="77777777" w:rsidR="00975FD6" w:rsidRDefault="00975FD6">
      <w:pPr>
        <w:spacing w:before="16" w:line="200" w:lineRule="exact"/>
      </w:pPr>
    </w:p>
    <w:p w14:paraId="0878317B" w14:textId="7FE2BCDC" w:rsidR="008F0CE4" w:rsidRPr="00517DCD" w:rsidRDefault="008F0CE4" w:rsidP="008F0CE4">
      <w:pPr>
        <w:spacing w:line="360" w:lineRule="auto"/>
        <w:jc w:val="both"/>
        <w:rPr>
          <w:sz w:val="24"/>
          <w:szCs w:val="24"/>
        </w:rPr>
      </w:pPr>
      <w:r w:rsidRPr="00517DCD">
        <w:rPr>
          <w:sz w:val="24"/>
          <w:szCs w:val="24"/>
        </w:rPr>
        <w:t>A project synopsis on topic “</w:t>
      </w:r>
      <w:r w:rsidR="004A2909" w:rsidRPr="00001744">
        <w:rPr>
          <w:b/>
          <w:color w:val="000000" w:themeColor="text1"/>
          <w:sz w:val="24"/>
          <w:szCs w:val="24"/>
        </w:rPr>
        <w:t>User Interest Based Social Media Data Retrieval System</w:t>
      </w:r>
      <w:r w:rsidRPr="00517DCD">
        <w:rPr>
          <w:sz w:val="24"/>
          <w:szCs w:val="24"/>
        </w:rPr>
        <w:t xml:space="preserve">” certified that has been successfully </w:t>
      </w:r>
      <w:r w:rsidR="003946A7">
        <w:rPr>
          <w:sz w:val="24"/>
          <w:szCs w:val="24"/>
        </w:rPr>
        <w:t>submitted</w:t>
      </w:r>
      <w:r w:rsidRPr="00517DCD">
        <w:rPr>
          <w:sz w:val="24"/>
          <w:szCs w:val="24"/>
        </w:rPr>
        <w:t xml:space="preserve"> at H.K.E Society’s S.L.N. COLLEGE OF ENGINEERING RAICHUR by ANUDEEP</w:t>
      </w:r>
      <w:r w:rsidR="00001744">
        <w:rPr>
          <w:sz w:val="24"/>
          <w:szCs w:val="24"/>
        </w:rPr>
        <w:t xml:space="preserve"> BABU</w:t>
      </w:r>
      <w:r w:rsidRPr="00517DCD">
        <w:rPr>
          <w:sz w:val="24"/>
          <w:szCs w:val="24"/>
        </w:rPr>
        <w:t xml:space="preserve"> K (3SL19CS006), BASAN</w:t>
      </w:r>
      <w:r w:rsidR="007D59AE">
        <w:rPr>
          <w:sz w:val="24"/>
          <w:szCs w:val="24"/>
        </w:rPr>
        <w:t xml:space="preserve">A </w:t>
      </w:r>
      <w:r w:rsidRPr="00517DCD">
        <w:rPr>
          <w:sz w:val="24"/>
          <w:szCs w:val="24"/>
        </w:rPr>
        <w:t>GOWDA (3SL19CS011), RAGHAVENDRA D (3SL19CS035), VINODKUMAR SANKRANTHI (3SL19CS055</w:t>
      </w:r>
      <w:r w:rsidR="00517DCD" w:rsidRPr="00517DCD">
        <w:rPr>
          <w:sz w:val="24"/>
          <w:szCs w:val="24"/>
        </w:rPr>
        <w:t>) members</w:t>
      </w:r>
      <w:r w:rsidRPr="00517DCD">
        <w:rPr>
          <w:sz w:val="24"/>
          <w:szCs w:val="24"/>
        </w:rPr>
        <w:t xml:space="preserve"> of the VII-semester of Bachelor of Engineering in Computer Science &amp; Engineering of Visvesvaraya Technological University, 2022 - 2023. It is certified that all corrections/suggestions indicate for Internal Evaluation have been incorporated in the synopsis deposited in the department. The project synopsis has been approved as it satisfies the academic requirements in respect of work for the said degree.</w:t>
      </w:r>
    </w:p>
    <w:p w14:paraId="060EF648" w14:textId="77777777" w:rsidR="008F0CE4" w:rsidRPr="00517DCD" w:rsidRDefault="008F0CE4" w:rsidP="008F0CE4">
      <w:pPr>
        <w:rPr>
          <w:sz w:val="24"/>
          <w:szCs w:val="24"/>
        </w:rPr>
      </w:pPr>
    </w:p>
    <w:p w14:paraId="070ADD49" w14:textId="08B18E67" w:rsidR="008F0CE4" w:rsidRPr="00517DCD" w:rsidRDefault="008F0CE4" w:rsidP="008F0CE4">
      <w:pPr>
        <w:rPr>
          <w:b/>
          <w:sz w:val="24"/>
          <w:szCs w:val="24"/>
        </w:rPr>
      </w:pPr>
      <w:r w:rsidRPr="00517DCD">
        <w:rPr>
          <w:b/>
          <w:sz w:val="24"/>
          <w:szCs w:val="24"/>
        </w:rPr>
        <w:t>Signature of Guide</w:t>
      </w:r>
      <w:r w:rsidRPr="00517DCD">
        <w:rPr>
          <w:b/>
          <w:sz w:val="24"/>
          <w:szCs w:val="24"/>
        </w:rPr>
        <w:tab/>
      </w:r>
      <w:r w:rsidR="00B244E7">
        <w:rPr>
          <w:b/>
          <w:sz w:val="24"/>
          <w:szCs w:val="24"/>
        </w:rPr>
        <w:t xml:space="preserve">            </w:t>
      </w:r>
      <w:r w:rsidRPr="00517DCD">
        <w:rPr>
          <w:b/>
          <w:sz w:val="24"/>
          <w:szCs w:val="24"/>
        </w:rPr>
        <w:t xml:space="preserve">Signature of Coordinator     </w:t>
      </w:r>
      <w:r w:rsidR="00B244E7">
        <w:rPr>
          <w:b/>
          <w:sz w:val="24"/>
          <w:szCs w:val="24"/>
        </w:rPr>
        <w:t xml:space="preserve">            </w:t>
      </w:r>
      <w:r w:rsidRPr="00517DCD">
        <w:rPr>
          <w:b/>
          <w:sz w:val="24"/>
          <w:szCs w:val="24"/>
        </w:rPr>
        <w:t xml:space="preserve"> Signature of HOD</w:t>
      </w:r>
    </w:p>
    <w:p w14:paraId="46D7E4AE" w14:textId="77777777" w:rsidR="008F0CE4" w:rsidRPr="00517DCD" w:rsidRDefault="008F0CE4" w:rsidP="008F0CE4">
      <w:pPr>
        <w:rPr>
          <w:sz w:val="24"/>
          <w:szCs w:val="24"/>
        </w:rPr>
      </w:pPr>
    </w:p>
    <w:p w14:paraId="636CB2A9" w14:textId="77777777" w:rsidR="008F0CE4" w:rsidRPr="00517DCD" w:rsidRDefault="008F0CE4" w:rsidP="008F0CE4">
      <w:pPr>
        <w:rPr>
          <w:sz w:val="24"/>
          <w:szCs w:val="24"/>
        </w:rPr>
      </w:pPr>
    </w:p>
    <w:p w14:paraId="5C0EFA39" w14:textId="77777777" w:rsidR="008C40E3" w:rsidRPr="00517DCD" w:rsidRDefault="008C40E3" w:rsidP="008F0CE4">
      <w:pPr>
        <w:rPr>
          <w:sz w:val="24"/>
          <w:szCs w:val="24"/>
        </w:rPr>
      </w:pPr>
    </w:p>
    <w:p w14:paraId="45A24E13" w14:textId="77777777" w:rsidR="008F0CE4" w:rsidRPr="00517DCD" w:rsidRDefault="008F0CE4" w:rsidP="008F0CE4">
      <w:pPr>
        <w:rPr>
          <w:sz w:val="24"/>
          <w:szCs w:val="24"/>
        </w:rPr>
      </w:pPr>
    </w:p>
    <w:p w14:paraId="7E9A01EB" w14:textId="2AE2E97F" w:rsidR="00975FD6" w:rsidRPr="00517DCD" w:rsidRDefault="008F0CE4" w:rsidP="008F0CE4">
      <w:pPr>
        <w:rPr>
          <w:sz w:val="24"/>
          <w:szCs w:val="24"/>
        </w:rPr>
        <w:sectPr w:rsidR="00975FD6" w:rsidRPr="00517DCD" w:rsidSect="00894143">
          <w:type w:val="continuous"/>
          <w:pgSz w:w="11920" w:h="16840"/>
          <w:pgMar w:top="1380" w:right="1300" w:bottom="280" w:left="130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517DCD">
        <w:rPr>
          <w:b/>
          <w:bCs/>
          <w:sz w:val="24"/>
          <w:szCs w:val="24"/>
        </w:rPr>
        <w:t>Prof.Suresh Patel</w:t>
      </w:r>
      <w:r w:rsidRPr="00517DCD">
        <w:rPr>
          <w:b/>
          <w:sz w:val="24"/>
          <w:szCs w:val="24"/>
        </w:rPr>
        <w:t xml:space="preserve">              </w:t>
      </w:r>
      <w:r w:rsidR="005E60A4" w:rsidRPr="00517DCD">
        <w:rPr>
          <w:b/>
          <w:sz w:val="24"/>
          <w:szCs w:val="24"/>
        </w:rPr>
        <w:tab/>
      </w:r>
      <w:r w:rsidR="00C56EB2">
        <w:rPr>
          <w:b/>
          <w:sz w:val="24"/>
          <w:szCs w:val="24"/>
        </w:rPr>
        <w:t xml:space="preserve">      </w:t>
      </w:r>
      <w:r w:rsidR="005E60A4" w:rsidRPr="00517DCD">
        <w:rPr>
          <w:b/>
          <w:sz w:val="24"/>
          <w:szCs w:val="24"/>
        </w:rPr>
        <w:t xml:space="preserve">   </w:t>
      </w:r>
      <w:r w:rsidRPr="00517DCD">
        <w:rPr>
          <w:b/>
          <w:sz w:val="24"/>
          <w:szCs w:val="24"/>
        </w:rPr>
        <w:t>Prof.Sujatha J</w:t>
      </w:r>
      <w:r w:rsidR="005E60A4" w:rsidRPr="00517DCD">
        <w:rPr>
          <w:b/>
          <w:sz w:val="24"/>
          <w:szCs w:val="24"/>
        </w:rPr>
        <w:t xml:space="preserve">  </w:t>
      </w:r>
      <w:r w:rsidR="00C9239A">
        <w:rPr>
          <w:b/>
          <w:sz w:val="24"/>
          <w:szCs w:val="24"/>
        </w:rPr>
        <w:t xml:space="preserve"> </w:t>
      </w:r>
      <w:r w:rsidR="005E60A4" w:rsidRPr="00517DCD">
        <w:rPr>
          <w:b/>
          <w:sz w:val="24"/>
          <w:szCs w:val="24"/>
        </w:rPr>
        <w:t xml:space="preserve">  </w:t>
      </w:r>
      <w:r w:rsidR="00B244E7">
        <w:rPr>
          <w:b/>
          <w:sz w:val="24"/>
          <w:szCs w:val="24"/>
        </w:rPr>
        <w:t xml:space="preserve">                 </w:t>
      </w:r>
      <w:r w:rsidRPr="00517DCD">
        <w:rPr>
          <w:b/>
          <w:sz w:val="24"/>
          <w:szCs w:val="24"/>
        </w:rPr>
        <w:tab/>
        <w:t>Prof.Sumangala I</w:t>
      </w:r>
      <w:r w:rsidR="005E60A4" w:rsidRPr="00517DCD">
        <w:rPr>
          <w:b/>
          <w:sz w:val="24"/>
          <w:szCs w:val="24"/>
        </w:rPr>
        <w:t>tagi</w:t>
      </w:r>
      <w:r w:rsidRPr="00517DCD">
        <w:rPr>
          <w:b/>
          <w:sz w:val="24"/>
          <w:szCs w:val="24"/>
        </w:rPr>
        <w:t xml:space="preserve">    </w:t>
      </w:r>
    </w:p>
    <w:p w14:paraId="75489E76" w14:textId="77777777" w:rsidR="00940E3A" w:rsidRDefault="00940E3A" w:rsidP="00FC0BEA">
      <w:pPr>
        <w:spacing w:before="63" w:line="360" w:lineRule="exact"/>
        <w:ind w:left="3059" w:right="3079"/>
        <w:jc w:val="center"/>
        <w:rPr>
          <w:b/>
          <w:position w:val="-1"/>
          <w:sz w:val="32"/>
          <w:szCs w:val="32"/>
        </w:rPr>
      </w:pPr>
    </w:p>
    <w:sectPr w:rsidR="00940E3A" w:rsidSect="00894143">
      <w:type w:val="continuous"/>
      <w:pgSz w:w="11920" w:h="16840"/>
      <w:pgMar w:top="1380" w:right="132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F0E09"/>
    <w:multiLevelType w:val="multilevel"/>
    <w:tmpl w:val="7A300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969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5FD6"/>
    <w:rsid w:val="00001744"/>
    <w:rsid w:val="0001268F"/>
    <w:rsid w:val="0018098C"/>
    <w:rsid w:val="001C3458"/>
    <w:rsid w:val="001F4D13"/>
    <w:rsid w:val="00257803"/>
    <w:rsid w:val="00295491"/>
    <w:rsid w:val="002B7C7A"/>
    <w:rsid w:val="002F2FD2"/>
    <w:rsid w:val="00391EE4"/>
    <w:rsid w:val="003946A7"/>
    <w:rsid w:val="004A2909"/>
    <w:rsid w:val="0050175D"/>
    <w:rsid w:val="00517DCD"/>
    <w:rsid w:val="00566B4C"/>
    <w:rsid w:val="005E60A4"/>
    <w:rsid w:val="005F5034"/>
    <w:rsid w:val="0075192C"/>
    <w:rsid w:val="007D59AE"/>
    <w:rsid w:val="007F3AFC"/>
    <w:rsid w:val="00894143"/>
    <w:rsid w:val="008C40E3"/>
    <w:rsid w:val="008D6191"/>
    <w:rsid w:val="008F0CE4"/>
    <w:rsid w:val="00940E3A"/>
    <w:rsid w:val="00975FD6"/>
    <w:rsid w:val="009A4C45"/>
    <w:rsid w:val="00A67A0C"/>
    <w:rsid w:val="00B244E7"/>
    <w:rsid w:val="00B37313"/>
    <w:rsid w:val="00C56EB2"/>
    <w:rsid w:val="00C826C7"/>
    <w:rsid w:val="00C9239A"/>
    <w:rsid w:val="00CA4FA0"/>
    <w:rsid w:val="00CB1913"/>
    <w:rsid w:val="00CB25C6"/>
    <w:rsid w:val="00CF72C1"/>
    <w:rsid w:val="00DD33CA"/>
    <w:rsid w:val="00ED0F31"/>
    <w:rsid w:val="00F34839"/>
    <w:rsid w:val="00F365B4"/>
    <w:rsid w:val="00F45342"/>
    <w:rsid w:val="00F75242"/>
    <w:rsid w:val="00F95103"/>
    <w:rsid w:val="00FC0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EA14"/>
  <w15:docId w15:val="{E6F5A27E-CC15-4360-99DC-7C6A569F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F75242"/>
    <w:rPr>
      <w:rFonts w:ascii="Tahoma" w:hAnsi="Tahoma" w:cs="Tahoma"/>
      <w:sz w:val="16"/>
      <w:szCs w:val="16"/>
    </w:rPr>
  </w:style>
  <w:style w:type="character" w:customStyle="1" w:styleId="BalloonTextChar">
    <w:name w:val="Balloon Text Char"/>
    <w:basedOn w:val="DefaultParagraphFont"/>
    <w:link w:val="BalloonText"/>
    <w:uiPriority w:val="99"/>
    <w:semiHidden/>
    <w:rsid w:val="00F752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rajeshsahup123@outlook.com</cp:lastModifiedBy>
  <cp:revision>103</cp:revision>
  <dcterms:created xsi:type="dcterms:W3CDTF">2022-11-28T08:30:00Z</dcterms:created>
  <dcterms:modified xsi:type="dcterms:W3CDTF">2022-11-29T09:14:00Z</dcterms:modified>
</cp:coreProperties>
</file>